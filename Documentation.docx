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924BA5" w14:textId="3F6295E3" w:rsidR="0074774A" w:rsidRPr="008C7086" w:rsidRDefault="0074774A" w:rsidP="00FA1A32">
      <w:pPr>
        <w:suppressAutoHyphens w:val="0"/>
        <w:rPr>
          <w:rFonts w:ascii="Calibri" w:hAnsi="Calibri"/>
          <w:b/>
          <w:sz w:val="32"/>
          <w:szCs w:val="32"/>
        </w:rPr>
      </w:pPr>
    </w:p>
    <w:p w14:paraId="2E6CD3E8" w14:textId="5AD372F9" w:rsidR="00CE3200" w:rsidRDefault="002B3D5B" w:rsidP="00B26585">
      <w:pPr>
        <w:pStyle w:val="WW-BodyText2"/>
        <w:jc w:val="center"/>
        <w:rPr>
          <w:rFonts w:ascii="Calibri" w:hAnsi="Calibri"/>
          <w:b/>
          <w:sz w:val="56"/>
          <w:szCs w:val="56"/>
        </w:rPr>
      </w:pPr>
      <w:r>
        <w:rPr>
          <w:rFonts w:ascii="Calibri" w:hAnsi="Calibri"/>
          <w:b/>
          <w:sz w:val="56"/>
          <w:szCs w:val="56"/>
        </w:rPr>
        <w:t>ICT283 Revision Exercise</w:t>
      </w:r>
    </w:p>
    <w:p w14:paraId="200A3264" w14:textId="09CC4619" w:rsidR="00B26585" w:rsidRDefault="002B3D5B" w:rsidP="00B26585">
      <w:pPr>
        <w:pStyle w:val="WW-BodyText2"/>
        <w:jc w:val="center"/>
        <w:rPr>
          <w:rFonts w:ascii="Calibri" w:hAnsi="Calibri"/>
          <w:b/>
          <w:i/>
          <w:sz w:val="48"/>
          <w:szCs w:val="56"/>
        </w:rPr>
      </w:pPr>
      <w:r>
        <w:rPr>
          <w:rFonts w:ascii="Calibri" w:hAnsi="Calibri"/>
          <w:b/>
          <w:i/>
          <w:sz w:val="48"/>
          <w:szCs w:val="56"/>
        </w:rPr>
        <w:t>James Carppe</w:t>
      </w:r>
    </w:p>
    <w:p w14:paraId="423BE844" w14:textId="675C5816" w:rsidR="00B26585" w:rsidRPr="00B26585" w:rsidRDefault="002B3D5B" w:rsidP="00B26585">
      <w:pPr>
        <w:pStyle w:val="WW-BodyText2"/>
        <w:jc w:val="center"/>
        <w:rPr>
          <w:rFonts w:ascii="Calibri" w:hAnsi="Calibri"/>
          <w:b/>
          <w:i/>
          <w:sz w:val="48"/>
          <w:szCs w:val="56"/>
        </w:rPr>
      </w:pPr>
      <w:r w:rsidRPr="002B3D5B">
        <w:rPr>
          <w:rFonts w:ascii="Calibri" w:hAnsi="Calibri"/>
          <w:b/>
          <w:i/>
          <w:sz w:val="48"/>
          <w:szCs w:val="56"/>
        </w:rPr>
        <w:t>34827095</w:t>
      </w:r>
    </w:p>
    <w:p w14:paraId="0F4A4C8D" w14:textId="77777777" w:rsidR="00B26585" w:rsidRDefault="00B26585" w:rsidP="00B26585"/>
    <w:p w14:paraId="30677A84" w14:textId="77777777" w:rsidR="00B26585" w:rsidRDefault="00B26585" w:rsidP="00B26585"/>
    <w:p w14:paraId="0CD3E3C3" w14:textId="77777777" w:rsidR="00B26585" w:rsidRDefault="00B26585" w:rsidP="00B26585"/>
    <w:p w14:paraId="5293DF74" w14:textId="77777777" w:rsidR="002B3D5B" w:rsidRDefault="002B3D5B">
      <w:pPr>
        <w:suppressAutoHyphens w:val="0"/>
        <w:rPr>
          <w:rFonts w:ascii="Calibri" w:hAnsi="Calibri"/>
          <w:b/>
          <w:sz w:val="40"/>
          <w:szCs w:val="40"/>
        </w:rPr>
      </w:pPr>
      <w:r>
        <w:rPr>
          <w:rFonts w:ascii="Calibri" w:hAnsi="Calibri"/>
          <w:b/>
          <w:sz w:val="40"/>
          <w:szCs w:val="40"/>
        </w:rPr>
        <w:br w:type="page"/>
      </w:r>
    </w:p>
    <w:p w14:paraId="37D56018" w14:textId="5CAC21A7" w:rsidR="00BC0F84" w:rsidRPr="005B43FB" w:rsidRDefault="005B43FB" w:rsidP="00E10AA7">
      <w:pPr>
        <w:pStyle w:val="WW-BodyText2"/>
        <w:numPr>
          <w:ilvl w:val="0"/>
          <w:numId w:val="10"/>
        </w:numPr>
        <w:ind w:left="426"/>
        <w:rPr>
          <w:rFonts w:ascii="Calibri" w:hAnsi="Calibri"/>
          <w:b/>
          <w:sz w:val="40"/>
          <w:szCs w:val="40"/>
        </w:rPr>
      </w:pPr>
      <w:r w:rsidRPr="005B43FB">
        <w:rPr>
          <w:rFonts w:ascii="Calibri" w:hAnsi="Calibri"/>
          <w:b/>
          <w:sz w:val="40"/>
          <w:szCs w:val="40"/>
        </w:rPr>
        <w:lastRenderedPageBreak/>
        <w:t>Assumptions</w:t>
      </w:r>
      <w:r w:rsidR="008019C8">
        <w:rPr>
          <w:rFonts w:ascii="Calibri" w:hAnsi="Calibri"/>
          <w:b/>
          <w:sz w:val="40"/>
          <w:szCs w:val="40"/>
        </w:rPr>
        <w:t xml:space="preserve"> (5%)</w:t>
      </w:r>
    </w:p>
    <w:p w14:paraId="7D767E52" w14:textId="77777777" w:rsidR="008019C8" w:rsidRDefault="008019C8" w:rsidP="008019C8">
      <w:pPr>
        <w:pStyle w:val="WW-BodyText2"/>
        <w:rPr>
          <w:i/>
        </w:rPr>
      </w:pPr>
    </w:p>
    <w:p w14:paraId="0FD451A9" w14:textId="1B2DC20B" w:rsidR="00F8727A" w:rsidRDefault="00F8727A" w:rsidP="008019C8">
      <w:pPr>
        <w:pStyle w:val="WW-BodyText2"/>
        <w:rPr>
          <w:b/>
          <w:i/>
        </w:rPr>
      </w:pPr>
      <w:r w:rsidRPr="00F8727A">
        <w:rPr>
          <w:i/>
        </w:rPr>
        <w:t>All assumptions made other than those stated in the question that you make about the problem. There will virtually always be assumptions you are implicitly making so think about this very careful</w:t>
      </w:r>
      <w:r w:rsidR="0083348C">
        <w:rPr>
          <w:i/>
        </w:rPr>
        <w:t>ly. Also be careful that you do not put in unnecessary assumptions.</w:t>
      </w:r>
      <w:r w:rsidR="005D1BFC">
        <w:rPr>
          <w:i/>
        </w:rPr>
        <w:t xml:space="preserve"> Assumptions like “</w:t>
      </w:r>
      <w:r w:rsidR="00780490">
        <w:rPr>
          <w:i/>
        </w:rPr>
        <w:t>T</w:t>
      </w:r>
      <w:r w:rsidR="005D1BFC">
        <w:rPr>
          <w:i/>
        </w:rPr>
        <w:t>he user understands English” or “The user has fingers to type” may appear to make sense but are pointless from the point of view of the program operation. So do not record such assumptions.</w:t>
      </w:r>
      <w:r w:rsidRPr="00F8727A">
        <w:rPr>
          <w:i/>
        </w:rPr>
        <w:t xml:space="preserve"> </w:t>
      </w:r>
      <w:r w:rsidRPr="00F8727A">
        <w:rPr>
          <w:b/>
          <w:i/>
        </w:rPr>
        <w:t>(5%)</w:t>
      </w:r>
    </w:p>
    <w:p w14:paraId="6081E2DF" w14:textId="77777777" w:rsidR="00F85936" w:rsidRPr="00F8727A" w:rsidRDefault="00F85936" w:rsidP="008019C8">
      <w:pPr>
        <w:pStyle w:val="WW-BodyText2"/>
        <w:rPr>
          <w:i/>
          <w:sz w:val="24"/>
        </w:rPr>
      </w:pPr>
    </w:p>
    <w:p w14:paraId="2BB92604" w14:textId="425102DC" w:rsidR="005B43FB" w:rsidRDefault="002B3D5B" w:rsidP="005B5D2A">
      <w:pPr>
        <w:pStyle w:val="WW-BodyText2"/>
        <w:numPr>
          <w:ilvl w:val="0"/>
          <w:numId w:val="5"/>
        </w:numPr>
        <w:rPr>
          <w:sz w:val="24"/>
        </w:rPr>
      </w:pPr>
      <w:r w:rsidRPr="002B3D5B">
        <w:rPr>
          <w:sz w:val="24"/>
        </w:rPr>
        <w:t>The ‘coins.txt’ file</w:t>
      </w:r>
      <w:r>
        <w:rPr>
          <w:sz w:val="24"/>
        </w:rPr>
        <w:t>’s lines will always be formatted as “[NAME] [AMOUNT] cents in [CURRENCY]”.</w:t>
      </w:r>
    </w:p>
    <w:p w14:paraId="314431D3" w14:textId="1B2AB65E" w:rsidR="002B3D5B" w:rsidRDefault="002B3D5B" w:rsidP="002B3D5B">
      <w:pPr>
        <w:pStyle w:val="WW-BodyText2"/>
        <w:numPr>
          <w:ilvl w:val="1"/>
          <w:numId w:val="5"/>
        </w:numPr>
        <w:rPr>
          <w:sz w:val="24"/>
        </w:rPr>
      </w:pPr>
      <w:r>
        <w:rPr>
          <w:sz w:val="24"/>
        </w:rPr>
        <w:t>[NAME] is a string (char *) no longer than 99 characters.</w:t>
      </w:r>
    </w:p>
    <w:p w14:paraId="0E7E8E3B" w14:textId="370125C2" w:rsidR="002B3D5B" w:rsidRDefault="002B3D5B" w:rsidP="002B3D5B">
      <w:pPr>
        <w:pStyle w:val="WW-BodyText2"/>
        <w:numPr>
          <w:ilvl w:val="1"/>
          <w:numId w:val="5"/>
        </w:numPr>
        <w:rPr>
          <w:sz w:val="24"/>
        </w:rPr>
      </w:pPr>
      <w:r>
        <w:rPr>
          <w:sz w:val="24"/>
        </w:rPr>
        <w:t>[AMOUNT] is an int that has a value less than 99 – values over 99 will throw a warning and be rounded down.</w:t>
      </w:r>
    </w:p>
    <w:p w14:paraId="6648FCC8" w14:textId="710F3289" w:rsidR="002B3D5B" w:rsidRDefault="002B3D5B" w:rsidP="002B3D5B">
      <w:pPr>
        <w:pStyle w:val="WW-BodyText2"/>
        <w:numPr>
          <w:ilvl w:val="1"/>
          <w:numId w:val="5"/>
        </w:numPr>
        <w:rPr>
          <w:sz w:val="24"/>
        </w:rPr>
      </w:pPr>
      <w:r>
        <w:rPr>
          <w:sz w:val="24"/>
        </w:rPr>
        <w:t>[CURRENCY] is one of three values:</w:t>
      </w:r>
    </w:p>
    <w:p w14:paraId="385FBBE8" w14:textId="0A2BEB7B" w:rsidR="002B3D5B" w:rsidRDefault="002B3D5B" w:rsidP="002B3D5B">
      <w:pPr>
        <w:pStyle w:val="WW-BodyText2"/>
        <w:numPr>
          <w:ilvl w:val="2"/>
          <w:numId w:val="5"/>
        </w:numPr>
        <w:rPr>
          <w:sz w:val="24"/>
        </w:rPr>
      </w:pPr>
      <w:r>
        <w:rPr>
          <w:sz w:val="24"/>
        </w:rPr>
        <w:t>US$</w:t>
      </w:r>
    </w:p>
    <w:p w14:paraId="31C507FB" w14:textId="51E1B9A5" w:rsidR="002B3D5B" w:rsidRDefault="002B3D5B" w:rsidP="002B3D5B">
      <w:pPr>
        <w:pStyle w:val="WW-BodyText2"/>
        <w:numPr>
          <w:ilvl w:val="2"/>
          <w:numId w:val="5"/>
        </w:numPr>
        <w:rPr>
          <w:sz w:val="24"/>
        </w:rPr>
      </w:pPr>
      <w:r>
        <w:rPr>
          <w:sz w:val="24"/>
        </w:rPr>
        <w:t>AU$</w:t>
      </w:r>
    </w:p>
    <w:p w14:paraId="5C1B117D" w14:textId="64255CAB" w:rsidR="002B3D5B" w:rsidRDefault="002B3D5B" w:rsidP="002B3D5B">
      <w:pPr>
        <w:pStyle w:val="WW-BodyText2"/>
        <w:numPr>
          <w:ilvl w:val="2"/>
          <w:numId w:val="5"/>
        </w:numPr>
        <w:rPr>
          <w:sz w:val="24"/>
        </w:rPr>
      </w:pPr>
      <w:r>
        <w:rPr>
          <w:sz w:val="24"/>
        </w:rPr>
        <w:t>EUR</w:t>
      </w:r>
    </w:p>
    <w:p w14:paraId="02A90FE0" w14:textId="7813C591" w:rsidR="002B3D5B" w:rsidRDefault="002B3D5B" w:rsidP="002B3D5B">
      <w:pPr>
        <w:pStyle w:val="WW-BodyText2"/>
        <w:numPr>
          <w:ilvl w:val="0"/>
          <w:numId w:val="5"/>
        </w:numPr>
        <w:rPr>
          <w:sz w:val="24"/>
        </w:rPr>
      </w:pPr>
      <w:r>
        <w:rPr>
          <w:sz w:val="24"/>
        </w:rPr>
        <w:t>The ‘coins.txt’ file is always present in the executable’s directory.</w:t>
      </w:r>
    </w:p>
    <w:p w14:paraId="2F3E5D91" w14:textId="6E415310" w:rsidR="002B3D5B" w:rsidRDefault="002B3D5B" w:rsidP="002B3D5B">
      <w:pPr>
        <w:pStyle w:val="WW-BodyText2"/>
        <w:numPr>
          <w:ilvl w:val="0"/>
          <w:numId w:val="5"/>
        </w:numPr>
        <w:rPr>
          <w:sz w:val="24"/>
        </w:rPr>
      </w:pPr>
      <w:r>
        <w:rPr>
          <w:sz w:val="24"/>
        </w:rPr>
        <w:t>The computer has adequate memory to read and compute on the ‘coins.txt’ file’s customers.</w:t>
      </w:r>
    </w:p>
    <w:p w14:paraId="1AC3484E" w14:textId="58713F8D" w:rsidR="006732F6" w:rsidRPr="006732F6" w:rsidRDefault="000823CA" w:rsidP="006732F6">
      <w:pPr>
        <w:pStyle w:val="WW-BodyText2"/>
        <w:numPr>
          <w:ilvl w:val="0"/>
          <w:numId w:val="5"/>
        </w:numPr>
        <w:rPr>
          <w:sz w:val="24"/>
        </w:rPr>
      </w:pPr>
      <w:r>
        <w:rPr>
          <w:sz w:val="24"/>
        </w:rPr>
        <w:t>The computer has the correct software to run the executable.</w:t>
      </w:r>
    </w:p>
    <w:p w14:paraId="1557D12C" w14:textId="77777777" w:rsidR="002B3D5B" w:rsidRDefault="002B3D5B">
      <w:pPr>
        <w:suppressAutoHyphens w:val="0"/>
        <w:rPr>
          <w:rFonts w:ascii="Calibri" w:hAnsi="Calibri"/>
          <w:b/>
          <w:sz w:val="40"/>
          <w:szCs w:val="40"/>
        </w:rPr>
      </w:pPr>
      <w:r>
        <w:rPr>
          <w:rFonts w:ascii="Calibri" w:hAnsi="Calibri"/>
          <w:b/>
          <w:sz w:val="40"/>
          <w:szCs w:val="40"/>
        </w:rPr>
        <w:br w:type="page"/>
      </w:r>
    </w:p>
    <w:p w14:paraId="78F44483" w14:textId="2863BD09" w:rsidR="00E10AA7" w:rsidRPr="00FE0A8C" w:rsidRDefault="00E10AA7" w:rsidP="00E10AA7">
      <w:pPr>
        <w:pStyle w:val="WW-BodyText2"/>
        <w:numPr>
          <w:ilvl w:val="0"/>
          <w:numId w:val="10"/>
        </w:numPr>
        <w:tabs>
          <w:tab w:val="left" w:pos="4820"/>
        </w:tabs>
        <w:ind w:left="426"/>
        <w:rPr>
          <w:rFonts w:ascii="Calibri" w:hAnsi="Calibri"/>
          <w:b/>
          <w:sz w:val="40"/>
          <w:szCs w:val="40"/>
        </w:rPr>
      </w:pPr>
      <w:r>
        <w:rPr>
          <w:rFonts w:ascii="Calibri" w:hAnsi="Calibri"/>
          <w:b/>
          <w:sz w:val="40"/>
          <w:szCs w:val="40"/>
        </w:rPr>
        <w:lastRenderedPageBreak/>
        <w:t>Structure Chart</w:t>
      </w:r>
      <w:r w:rsidR="008019C8">
        <w:rPr>
          <w:rFonts w:ascii="Calibri" w:hAnsi="Calibri"/>
          <w:b/>
          <w:sz w:val="40"/>
          <w:szCs w:val="40"/>
        </w:rPr>
        <w:t xml:space="preserve"> (5%)</w:t>
      </w:r>
    </w:p>
    <w:p w14:paraId="3EAE846E" w14:textId="77777777" w:rsidR="008019C8" w:rsidRDefault="008019C8" w:rsidP="008019C8">
      <w:pPr>
        <w:tabs>
          <w:tab w:val="left" w:pos="1080"/>
          <w:tab w:val="right" w:pos="9585"/>
        </w:tabs>
        <w:overflowPunct w:val="0"/>
        <w:autoSpaceDE w:val="0"/>
        <w:ind w:left="66"/>
        <w:textAlignment w:val="baseline"/>
        <w:rPr>
          <w:i/>
        </w:rPr>
      </w:pPr>
    </w:p>
    <w:p w14:paraId="4DF5465B" w14:textId="673CAC35" w:rsidR="00E10AA7" w:rsidRPr="00E10AA7" w:rsidRDefault="00E10AA7" w:rsidP="008019C8">
      <w:pPr>
        <w:tabs>
          <w:tab w:val="left" w:pos="1080"/>
          <w:tab w:val="right" w:pos="9585"/>
        </w:tabs>
        <w:overflowPunct w:val="0"/>
        <w:autoSpaceDE w:val="0"/>
        <w:ind w:left="66"/>
        <w:textAlignment w:val="baseline"/>
        <w:rPr>
          <w:i/>
        </w:rPr>
      </w:pPr>
      <w:r w:rsidRPr="00E10AA7">
        <w:rPr>
          <w:i/>
        </w:rPr>
        <w:t xml:space="preserve">Structure chart for your program. Show parameter passing. </w:t>
      </w:r>
    </w:p>
    <w:p w14:paraId="5598F922" w14:textId="77777777" w:rsidR="00E10AA7" w:rsidRDefault="00E10AA7" w:rsidP="005B43FB">
      <w:pPr>
        <w:pStyle w:val="WW-BodyText2"/>
        <w:rPr>
          <w:sz w:val="24"/>
        </w:rPr>
      </w:pPr>
    </w:p>
    <w:p w14:paraId="689A72A7" w14:textId="77777777" w:rsidR="005B43FB" w:rsidRDefault="005B43FB" w:rsidP="005B43FB">
      <w:pPr>
        <w:pStyle w:val="WW-BodyText2"/>
        <w:rPr>
          <w:sz w:val="24"/>
        </w:rPr>
      </w:pPr>
    </w:p>
    <w:p w14:paraId="560CA6D2" w14:textId="77777777" w:rsidR="002B3D5B" w:rsidRDefault="002B3D5B">
      <w:pPr>
        <w:suppressAutoHyphens w:val="0"/>
        <w:rPr>
          <w:rFonts w:ascii="Calibri" w:hAnsi="Calibri"/>
          <w:b/>
          <w:sz w:val="40"/>
          <w:szCs w:val="40"/>
        </w:rPr>
      </w:pPr>
      <w:r>
        <w:rPr>
          <w:rFonts w:ascii="Calibri" w:hAnsi="Calibri"/>
          <w:b/>
          <w:sz w:val="40"/>
          <w:szCs w:val="40"/>
        </w:rPr>
        <w:br w:type="page"/>
      </w:r>
    </w:p>
    <w:p w14:paraId="082D60B1" w14:textId="650042B9" w:rsidR="005B43FB" w:rsidRPr="00FE0A8C" w:rsidRDefault="009C2127"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lastRenderedPageBreak/>
        <w:t>Algorithm</w:t>
      </w:r>
      <w:r w:rsidR="008019C8">
        <w:rPr>
          <w:rFonts w:ascii="Calibri" w:hAnsi="Calibri"/>
          <w:b/>
          <w:sz w:val="40"/>
          <w:szCs w:val="40"/>
        </w:rPr>
        <w:t xml:space="preserve"> (20%)</w:t>
      </w:r>
    </w:p>
    <w:p w14:paraId="1344D3CB" w14:textId="77777777" w:rsidR="008019C8" w:rsidRDefault="008019C8" w:rsidP="008019C8">
      <w:pPr>
        <w:pStyle w:val="WW-BodyText2"/>
        <w:rPr>
          <w:i/>
        </w:rPr>
      </w:pPr>
    </w:p>
    <w:p w14:paraId="0F88B14B" w14:textId="2250DD41" w:rsidR="00CE6829" w:rsidRPr="00D4127E" w:rsidRDefault="00F8727A" w:rsidP="008019C8">
      <w:pPr>
        <w:pStyle w:val="WW-BodyText2"/>
        <w:rPr>
          <w:i/>
        </w:rPr>
      </w:pPr>
      <w:r w:rsidRPr="00F8727A">
        <w:rPr>
          <w:i/>
        </w:rPr>
        <w:t xml:space="preserve">Your algorithm written in a uniform fashion using a pseudocode or a similar style and adhering to the conventions required in the unit. Your algorithm should be presented at an appropriate level of detail sufficient to be easily implemented. Submit your high- level algorithm (where necessary) along with </w:t>
      </w:r>
      <w:r w:rsidRPr="00D4127E">
        <w:rPr>
          <w:i/>
        </w:rPr>
        <w:t xml:space="preserve">algorithms of your decompositions as appropriate to the question.  </w:t>
      </w:r>
      <w:r w:rsidRPr="00D4127E">
        <w:rPr>
          <w:i/>
        </w:rPr>
        <w:br/>
      </w:r>
    </w:p>
    <w:p w14:paraId="4FE3089E" w14:textId="68DFDA87" w:rsidR="00F8727A" w:rsidRPr="00D4127E" w:rsidRDefault="00F8727A" w:rsidP="008019C8">
      <w:pPr>
        <w:pStyle w:val="WW-BodyText2"/>
        <w:rPr>
          <w:b/>
          <w:i/>
        </w:rPr>
      </w:pPr>
      <w:r w:rsidRPr="00D4127E">
        <w:rPr>
          <w:i/>
        </w:rPr>
        <w:t xml:space="preserve">Algorithms that look like the code was written first and then word processed to look like an algorithm would receive no marks.  </w:t>
      </w:r>
    </w:p>
    <w:p w14:paraId="2CA5D1F1" w14:textId="77777777" w:rsidR="00CE6829" w:rsidRPr="00D4127E" w:rsidRDefault="00CE6829" w:rsidP="00E10AA7">
      <w:pPr>
        <w:pStyle w:val="WW-BodyText2"/>
        <w:ind w:left="426"/>
        <w:rPr>
          <w:rFonts w:ascii="Courier New" w:hAnsi="Courier New" w:cs="Courier New"/>
          <w:i/>
          <w:noProof/>
          <w:sz w:val="24"/>
        </w:rPr>
      </w:pPr>
    </w:p>
    <w:p w14:paraId="32A7FC29" w14:textId="3C281D06" w:rsidR="00F8727A" w:rsidRDefault="00E6634F" w:rsidP="005B43FB">
      <w:pPr>
        <w:pStyle w:val="WW-BodyText2"/>
        <w:rPr>
          <w:rFonts w:ascii="Courier New" w:hAnsi="Courier New" w:cs="Courier New"/>
          <w:noProof/>
          <w:sz w:val="24"/>
        </w:rPr>
      </w:pPr>
      <w:r>
        <w:rPr>
          <w:rFonts w:ascii="Courier New" w:hAnsi="Courier New" w:cs="Courier New"/>
          <w:noProof/>
          <w:sz w:val="24"/>
        </w:rPr>
        <w:t>Function main</w:t>
      </w:r>
    </w:p>
    <w:p w14:paraId="4CE26F6B" w14:textId="39439032" w:rsidR="00E6634F" w:rsidRDefault="00E6634F" w:rsidP="005B43FB">
      <w:pPr>
        <w:pStyle w:val="WW-BodyText2"/>
        <w:rPr>
          <w:rFonts w:ascii="Courier New" w:hAnsi="Courier New" w:cs="Courier New"/>
          <w:noProof/>
          <w:sz w:val="24"/>
        </w:rPr>
      </w:pPr>
      <w:r>
        <w:rPr>
          <w:rFonts w:ascii="Courier New" w:hAnsi="Courier New" w:cs="Courier New"/>
          <w:noProof/>
          <w:sz w:val="24"/>
        </w:rPr>
        <w:tab/>
        <w:t>Call: Load Customers &amp; Store the result as customers</w:t>
      </w:r>
    </w:p>
    <w:p w14:paraId="53CB7938" w14:textId="6FFFA12F" w:rsidR="00E6634F" w:rsidRDefault="00E6634F" w:rsidP="005B43FB">
      <w:pPr>
        <w:pStyle w:val="WW-BodyText2"/>
        <w:rPr>
          <w:rFonts w:ascii="Courier New" w:hAnsi="Courier New" w:cs="Courier New"/>
          <w:noProof/>
          <w:sz w:val="24"/>
        </w:rPr>
      </w:pPr>
      <w:r>
        <w:rPr>
          <w:rFonts w:ascii="Courier New" w:hAnsi="Courier New" w:cs="Courier New"/>
          <w:noProof/>
          <w:sz w:val="24"/>
        </w:rPr>
        <w:tab/>
        <w:t>Call: Show Menu</w:t>
      </w:r>
    </w:p>
    <w:p w14:paraId="59EA89C5" w14:textId="518BF361" w:rsidR="00E6634F" w:rsidRDefault="00E6634F" w:rsidP="005B43FB">
      <w:pPr>
        <w:pStyle w:val="WW-BodyText2"/>
        <w:rPr>
          <w:rFonts w:ascii="Courier New" w:hAnsi="Courier New" w:cs="Courier New"/>
          <w:noProof/>
          <w:sz w:val="24"/>
        </w:rPr>
      </w:pPr>
      <w:r>
        <w:rPr>
          <w:rFonts w:ascii="Courier New" w:hAnsi="Courier New" w:cs="Courier New"/>
          <w:noProof/>
          <w:sz w:val="24"/>
        </w:rPr>
        <w:t>End Function</w:t>
      </w:r>
    </w:p>
    <w:p w14:paraId="2D9874EF" w14:textId="77777777" w:rsidR="00E6634F" w:rsidRDefault="00E6634F" w:rsidP="005B43FB">
      <w:pPr>
        <w:pStyle w:val="WW-BodyText2"/>
        <w:rPr>
          <w:rFonts w:ascii="Courier New" w:hAnsi="Courier New" w:cs="Courier New"/>
          <w:noProof/>
          <w:sz w:val="24"/>
        </w:rPr>
      </w:pPr>
    </w:p>
    <w:p w14:paraId="1BC8E889" w14:textId="3CC9B0BE" w:rsidR="00E6634F" w:rsidRDefault="00E6634F" w:rsidP="005B43FB">
      <w:pPr>
        <w:pStyle w:val="WW-BodyText2"/>
        <w:rPr>
          <w:rFonts w:ascii="Courier New" w:hAnsi="Courier New" w:cs="Courier New"/>
          <w:noProof/>
          <w:sz w:val="24"/>
        </w:rPr>
      </w:pPr>
      <w:r>
        <w:rPr>
          <w:rFonts w:ascii="Courier New" w:hAnsi="Courier New" w:cs="Courier New"/>
          <w:noProof/>
          <w:sz w:val="24"/>
        </w:rPr>
        <w:t>Fucntion Load Customers</w:t>
      </w:r>
    </w:p>
    <w:p w14:paraId="09AE2C3B" w14:textId="62B4B715" w:rsidR="00E6634F" w:rsidRDefault="00E6634F" w:rsidP="005B43FB">
      <w:pPr>
        <w:pStyle w:val="WW-BodyText2"/>
        <w:rPr>
          <w:rFonts w:ascii="Courier New" w:hAnsi="Courier New" w:cs="Courier New"/>
          <w:noProof/>
          <w:sz w:val="24"/>
        </w:rPr>
      </w:pPr>
      <w:r>
        <w:rPr>
          <w:rFonts w:ascii="Courier New" w:hAnsi="Courier New" w:cs="Courier New"/>
          <w:noProof/>
          <w:sz w:val="24"/>
        </w:rPr>
        <w:tab/>
        <w:t>Pass in: File name</w:t>
      </w:r>
    </w:p>
    <w:p w14:paraId="47A112E8" w14:textId="08AF989D" w:rsidR="00E6634F" w:rsidRDefault="00E6634F" w:rsidP="005B43FB">
      <w:pPr>
        <w:pStyle w:val="WW-BodyText2"/>
        <w:rPr>
          <w:rFonts w:ascii="Courier New" w:hAnsi="Courier New" w:cs="Courier New"/>
          <w:noProof/>
          <w:sz w:val="24"/>
        </w:rPr>
      </w:pPr>
      <w:r>
        <w:rPr>
          <w:rFonts w:ascii="Courier New" w:hAnsi="Courier New" w:cs="Courier New"/>
          <w:noProof/>
          <w:sz w:val="24"/>
        </w:rPr>
        <w:tab/>
        <w:t>Open the file &amp; verify it opened successfully</w:t>
      </w:r>
    </w:p>
    <w:p w14:paraId="33D3CA95" w14:textId="4F282DE9" w:rsidR="00E6634F" w:rsidRDefault="00E6634F" w:rsidP="005B43FB">
      <w:pPr>
        <w:pStyle w:val="WW-BodyText2"/>
        <w:rPr>
          <w:rFonts w:ascii="Courier New" w:hAnsi="Courier New" w:cs="Courier New"/>
          <w:noProof/>
          <w:sz w:val="24"/>
        </w:rPr>
      </w:pPr>
      <w:r>
        <w:rPr>
          <w:rFonts w:ascii="Courier New" w:hAnsi="Courier New" w:cs="Courier New"/>
          <w:noProof/>
          <w:sz w:val="24"/>
        </w:rPr>
        <w:tab/>
        <w:t>Loop over all the lines in the opened files:</w:t>
      </w:r>
    </w:p>
    <w:p w14:paraId="76D71E63" w14:textId="2A87AA5C" w:rsidR="00E6634F" w:rsidRDefault="00E6634F" w:rsidP="005B43FB">
      <w:pPr>
        <w:pStyle w:val="WW-BodyText2"/>
        <w:rPr>
          <w:rFonts w:ascii="Courier New" w:hAnsi="Courier New" w:cs="Courier New"/>
          <w:noProof/>
          <w:sz w:val="24"/>
        </w:rPr>
      </w:pPr>
      <w:r>
        <w:rPr>
          <w:rFonts w:ascii="Courier New" w:hAnsi="Courier New" w:cs="Courier New"/>
          <w:noProof/>
          <w:sz w:val="24"/>
        </w:rPr>
        <w:tab/>
      </w:r>
      <w:r>
        <w:rPr>
          <w:rFonts w:ascii="Courier New" w:hAnsi="Courier New" w:cs="Courier New"/>
          <w:noProof/>
          <w:sz w:val="24"/>
        </w:rPr>
        <w:tab/>
        <w:t>Create a Customer object with the lines data</w:t>
      </w:r>
    </w:p>
    <w:p w14:paraId="4AD72EB1" w14:textId="4DF53203" w:rsidR="00E6634F" w:rsidRDefault="00E6634F" w:rsidP="005B43FB">
      <w:pPr>
        <w:pStyle w:val="WW-BodyText2"/>
        <w:rPr>
          <w:rFonts w:ascii="Courier New" w:hAnsi="Courier New" w:cs="Courier New"/>
          <w:noProof/>
          <w:sz w:val="24"/>
        </w:rPr>
      </w:pPr>
      <w:r>
        <w:rPr>
          <w:rFonts w:ascii="Courier New" w:hAnsi="Courier New" w:cs="Courier New"/>
          <w:noProof/>
          <w:sz w:val="24"/>
        </w:rPr>
        <w:tab/>
      </w:r>
      <w:r>
        <w:rPr>
          <w:rFonts w:ascii="Courier New" w:hAnsi="Courier New" w:cs="Courier New"/>
          <w:noProof/>
          <w:sz w:val="24"/>
        </w:rPr>
        <w:tab/>
        <w:t>Add the new Customer object to an array of Customers</w:t>
      </w:r>
    </w:p>
    <w:p w14:paraId="71EC37EE" w14:textId="31C9679C" w:rsidR="00E6634F" w:rsidRDefault="00E6634F" w:rsidP="00E6634F">
      <w:pPr>
        <w:pStyle w:val="WW-BodyText2"/>
        <w:ind w:left="720"/>
        <w:rPr>
          <w:rFonts w:ascii="Courier New" w:hAnsi="Courier New" w:cs="Courier New"/>
          <w:noProof/>
          <w:sz w:val="24"/>
        </w:rPr>
      </w:pPr>
      <w:r>
        <w:rPr>
          <w:rFonts w:ascii="Courier New" w:hAnsi="Courier New" w:cs="Courier New"/>
          <w:noProof/>
          <w:sz w:val="24"/>
        </w:rPr>
        <w:t>Create a Customers object and set it to store the array of Customers and set an int field to the number of customers</w:t>
      </w:r>
    </w:p>
    <w:p w14:paraId="76EA7D17" w14:textId="4C95D1A7" w:rsidR="00E6634F" w:rsidRDefault="00E6634F" w:rsidP="00E6634F">
      <w:pPr>
        <w:pStyle w:val="WW-BodyText2"/>
        <w:ind w:left="720"/>
        <w:rPr>
          <w:rFonts w:ascii="Courier New" w:hAnsi="Courier New" w:cs="Courier New"/>
          <w:noProof/>
          <w:sz w:val="24"/>
        </w:rPr>
      </w:pPr>
      <w:r>
        <w:rPr>
          <w:rFonts w:ascii="Courier New" w:hAnsi="Courier New" w:cs="Courier New"/>
          <w:noProof/>
          <w:sz w:val="24"/>
        </w:rPr>
        <w:t>Pass out: Customers object</w:t>
      </w:r>
    </w:p>
    <w:p w14:paraId="43E29C75" w14:textId="01D9F246" w:rsidR="00E6634F" w:rsidRDefault="00E6634F" w:rsidP="00E6634F">
      <w:pPr>
        <w:pStyle w:val="WW-BodyText2"/>
        <w:rPr>
          <w:rFonts w:ascii="Courier New" w:hAnsi="Courier New" w:cs="Courier New"/>
          <w:noProof/>
          <w:sz w:val="24"/>
        </w:rPr>
      </w:pPr>
      <w:r>
        <w:rPr>
          <w:rFonts w:ascii="Courier New" w:hAnsi="Courier New" w:cs="Courier New"/>
          <w:noProof/>
          <w:sz w:val="24"/>
        </w:rPr>
        <w:t>End Function</w:t>
      </w:r>
    </w:p>
    <w:p w14:paraId="4DE3E3B0" w14:textId="77777777" w:rsidR="00E6634F" w:rsidRDefault="00E6634F" w:rsidP="00E6634F">
      <w:pPr>
        <w:pStyle w:val="WW-BodyText2"/>
        <w:rPr>
          <w:rFonts w:ascii="Courier New" w:hAnsi="Courier New" w:cs="Courier New"/>
          <w:noProof/>
          <w:sz w:val="24"/>
        </w:rPr>
      </w:pPr>
    </w:p>
    <w:p w14:paraId="0EA3D11F" w14:textId="025C2137" w:rsidR="00E6634F" w:rsidRDefault="00E6634F" w:rsidP="00E6634F">
      <w:pPr>
        <w:pStyle w:val="WW-BodyText2"/>
        <w:rPr>
          <w:rFonts w:ascii="Courier New" w:hAnsi="Courier New" w:cs="Courier New"/>
          <w:noProof/>
          <w:sz w:val="24"/>
        </w:rPr>
      </w:pPr>
      <w:r>
        <w:rPr>
          <w:rFonts w:ascii="Courier New" w:hAnsi="Courier New" w:cs="Courier New"/>
          <w:noProof/>
          <w:sz w:val="24"/>
        </w:rPr>
        <w:t>Function Show Menu</w:t>
      </w:r>
    </w:p>
    <w:p w14:paraId="071CE90D" w14:textId="5D339536" w:rsidR="004E7A6B" w:rsidRDefault="004E7A6B" w:rsidP="00E6634F">
      <w:pPr>
        <w:pStyle w:val="WW-BodyText2"/>
        <w:rPr>
          <w:rFonts w:ascii="Courier New" w:hAnsi="Courier New" w:cs="Courier New"/>
          <w:noProof/>
          <w:sz w:val="24"/>
        </w:rPr>
      </w:pPr>
      <w:r>
        <w:rPr>
          <w:rFonts w:ascii="Courier New" w:hAnsi="Courier New" w:cs="Courier New"/>
          <w:noProof/>
          <w:sz w:val="24"/>
        </w:rPr>
        <w:tab/>
        <w:t>Pass in: Customers object</w:t>
      </w:r>
    </w:p>
    <w:p w14:paraId="7A518C10" w14:textId="0E1797B3" w:rsidR="004E7A6B" w:rsidRDefault="004E7A6B" w:rsidP="00E6634F">
      <w:pPr>
        <w:pStyle w:val="WW-BodyText2"/>
        <w:rPr>
          <w:rFonts w:ascii="Courier New" w:hAnsi="Courier New" w:cs="Courier New"/>
          <w:noProof/>
          <w:sz w:val="24"/>
        </w:rPr>
      </w:pPr>
      <w:r>
        <w:rPr>
          <w:rFonts w:ascii="Courier New" w:hAnsi="Courier New" w:cs="Courier New"/>
          <w:noProof/>
          <w:sz w:val="24"/>
        </w:rPr>
        <w:tab/>
        <w:t>Loop:</w:t>
      </w:r>
    </w:p>
    <w:p w14:paraId="78B416CD" w14:textId="0579A7D5" w:rsidR="004E7A6B" w:rsidRDefault="004E7A6B" w:rsidP="00E6634F">
      <w:pPr>
        <w:pStyle w:val="WW-BodyText2"/>
        <w:rPr>
          <w:rFonts w:ascii="Courier New" w:hAnsi="Courier New" w:cs="Courier New"/>
          <w:noProof/>
          <w:sz w:val="24"/>
        </w:rPr>
      </w:pPr>
      <w:r>
        <w:rPr>
          <w:rFonts w:ascii="Courier New" w:hAnsi="Courier New" w:cs="Courier New"/>
          <w:noProof/>
          <w:sz w:val="24"/>
        </w:rPr>
        <w:tab/>
      </w:r>
      <w:r>
        <w:rPr>
          <w:rFonts w:ascii="Courier New" w:hAnsi="Courier New" w:cs="Courier New"/>
          <w:noProof/>
          <w:sz w:val="24"/>
        </w:rPr>
        <w:tab/>
        <w:t>Display the menu</w:t>
      </w:r>
    </w:p>
    <w:p w14:paraId="5063DFB2" w14:textId="471ADF04" w:rsidR="004E7A6B" w:rsidRDefault="004E7A6B" w:rsidP="00E6634F">
      <w:pPr>
        <w:pStyle w:val="WW-BodyText2"/>
        <w:rPr>
          <w:rFonts w:ascii="Courier New" w:hAnsi="Courier New" w:cs="Courier New"/>
          <w:noProof/>
          <w:sz w:val="24"/>
        </w:rPr>
      </w:pPr>
      <w:r>
        <w:rPr>
          <w:rFonts w:ascii="Courier New" w:hAnsi="Courier New" w:cs="Courier New"/>
          <w:noProof/>
          <w:sz w:val="24"/>
        </w:rPr>
        <w:tab/>
      </w:r>
      <w:r>
        <w:rPr>
          <w:rFonts w:ascii="Courier New" w:hAnsi="Courier New" w:cs="Courier New"/>
          <w:noProof/>
          <w:sz w:val="24"/>
        </w:rPr>
        <w:tab/>
        <w:t>Read the option selected from the user</w:t>
      </w:r>
    </w:p>
    <w:p w14:paraId="79F9CAB7" w14:textId="1FB7483B" w:rsidR="004E7A6B" w:rsidRDefault="004E7A6B" w:rsidP="00E6634F">
      <w:pPr>
        <w:pStyle w:val="WW-BodyText2"/>
        <w:rPr>
          <w:rFonts w:ascii="Courier New" w:hAnsi="Courier New" w:cs="Courier New"/>
          <w:noProof/>
          <w:sz w:val="24"/>
        </w:rPr>
      </w:pPr>
      <w:r>
        <w:rPr>
          <w:rFonts w:ascii="Courier New" w:hAnsi="Courier New" w:cs="Courier New"/>
          <w:noProof/>
          <w:sz w:val="24"/>
        </w:rPr>
        <w:tab/>
      </w:r>
      <w:r>
        <w:rPr>
          <w:rFonts w:ascii="Courier New" w:hAnsi="Courier New" w:cs="Courier New"/>
          <w:noProof/>
          <w:sz w:val="24"/>
        </w:rPr>
        <w:tab/>
        <w:t>Break the loop if the exit option is selected</w:t>
      </w:r>
    </w:p>
    <w:p w14:paraId="3129D495" w14:textId="4F89845A" w:rsidR="004E7A6B" w:rsidRDefault="004E7A6B" w:rsidP="00E6634F">
      <w:pPr>
        <w:pStyle w:val="WW-BodyText2"/>
        <w:rPr>
          <w:rFonts w:ascii="Courier New" w:hAnsi="Courier New" w:cs="Courier New"/>
          <w:noProof/>
          <w:sz w:val="24"/>
        </w:rPr>
      </w:pPr>
      <w:r>
        <w:rPr>
          <w:rFonts w:ascii="Courier New" w:hAnsi="Courier New" w:cs="Courier New"/>
          <w:noProof/>
          <w:sz w:val="24"/>
        </w:rPr>
        <w:tab/>
      </w:r>
      <w:r>
        <w:rPr>
          <w:rFonts w:ascii="Courier New" w:hAnsi="Courier New" w:cs="Courier New"/>
          <w:noProof/>
          <w:sz w:val="24"/>
        </w:rPr>
        <w:tab/>
        <w:t>Prompt the user for a name</w:t>
      </w:r>
    </w:p>
    <w:p w14:paraId="172BFCAD" w14:textId="3F8374EF" w:rsidR="004E7A6B" w:rsidRDefault="004E7A6B" w:rsidP="004E7A6B">
      <w:pPr>
        <w:pStyle w:val="WW-BodyText2"/>
        <w:ind w:left="720" w:firstLine="720"/>
        <w:rPr>
          <w:rFonts w:ascii="Courier New" w:hAnsi="Courier New" w:cs="Courier New"/>
          <w:noProof/>
          <w:sz w:val="24"/>
        </w:rPr>
      </w:pPr>
      <w:r>
        <w:rPr>
          <w:rFonts w:ascii="Courier New" w:hAnsi="Courier New" w:cs="Courier New"/>
          <w:noProof/>
          <w:sz w:val="24"/>
        </w:rPr>
        <w:t>Read the name from the user</w:t>
      </w:r>
    </w:p>
    <w:p w14:paraId="51FFFA26" w14:textId="475E35A0" w:rsidR="004E7A6B" w:rsidRDefault="004E7A6B" w:rsidP="004E7A6B">
      <w:pPr>
        <w:pStyle w:val="WW-BodyText2"/>
        <w:ind w:left="720" w:firstLine="720"/>
        <w:rPr>
          <w:rFonts w:ascii="Courier New" w:hAnsi="Courier New" w:cs="Courier New"/>
          <w:noProof/>
          <w:sz w:val="24"/>
        </w:rPr>
      </w:pPr>
      <w:r>
        <w:rPr>
          <w:rFonts w:ascii="Courier New" w:hAnsi="Courier New" w:cs="Courier New"/>
          <w:noProof/>
          <w:sz w:val="24"/>
        </w:rPr>
        <w:t>Display the selected Customer if it exists</w:t>
      </w:r>
    </w:p>
    <w:p w14:paraId="1E58C349" w14:textId="1ACC21EE" w:rsidR="004E7A6B" w:rsidRPr="00AA17DB" w:rsidRDefault="004E7A6B" w:rsidP="004E7A6B">
      <w:pPr>
        <w:pStyle w:val="WW-BodyText2"/>
        <w:rPr>
          <w:rFonts w:ascii="Courier New" w:hAnsi="Courier New" w:cs="Courier New"/>
          <w:noProof/>
          <w:sz w:val="24"/>
        </w:rPr>
      </w:pPr>
      <w:r>
        <w:rPr>
          <w:rFonts w:ascii="Courier New" w:hAnsi="Courier New" w:cs="Courier New"/>
          <w:noProof/>
          <w:sz w:val="24"/>
        </w:rPr>
        <w:t>End Function</w:t>
      </w:r>
    </w:p>
    <w:p w14:paraId="7181760D" w14:textId="77777777" w:rsidR="005B43FB" w:rsidRDefault="005B43FB" w:rsidP="005B43FB">
      <w:pPr>
        <w:pStyle w:val="WW-BodyText2"/>
        <w:rPr>
          <w:sz w:val="24"/>
        </w:rPr>
      </w:pPr>
    </w:p>
    <w:p w14:paraId="0E9AC3AA" w14:textId="77777777" w:rsidR="00E10AA7" w:rsidRDefault="00E10AA7" w:rsidP="00E10AA7">
      <w:pPr>
        <w:pStyle w:val="WW-BodyText2"/>
        <w:numPr>
          <w:ilvl w:val="0"/>
          <w:numId w:val="10"/>
        </w:numPr>
        <w:tabs>
          <w:tab w:val="left" w:pos="4820"/>
        </w:tabs>
        <w:ind w:left="426"/>
        <w:rPr>
          <w:rFonts w:ascii="Calibri" w:hAnsi="Calibri"/>
          <w:b/>
          <w:sz w:val="40"/>
          <w:szCs w:val="40"/>
        </w:rPr>
        <w:sectPr w:rsidR="00E10AA7" w:rsidSect="003C043F">
          <w:headerReference w:type="even" r:id="rId8"/>
          <w:headerReference w:type="default" r:id="rId9"/>
          <w:footerReference w:type="even" r:id="rId10"/>
          <w:footerReference w:type="default" r:id="rId11"/>
          <w:headerReference w:type="first" r:id="rId12"/>
          <w:footerReference w:type="first" r:id="rId13"/>
          <w:footnotePr>
            <w:pos w:val="beneathText"/>
            <w:numRestart w:val="eachPage"/>
          </w:footnotePr>
          <w:endnotePr>
            <w:numFmt w:val="decimal"/>
          </w:endnotePr>
          <w:pgSz w:w="12240" w:h="15840"/>
          <w:pgMar w:top="1134" w:right="1418" w:bottom="1134" w:left="1418" w:header="720" w:footer="720" w:gutter="0"/>
          <w:cols w:space="720"/>
          <w:docGrid w:linePitch="360"/>
        </w:sectPr>
      </w:pPr>
    </w:p>
    <w:p w14:paraId="62511CCF" w14:textId="26011206" w:rsidR="00AA17DB" w:rsidRPr="00FE0A8C" w:rsidRDefault="000E1887"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lastRenderedPageBreak/>
        <w:t>Test Table</w:t>
      </w:r>
      <w:r w:rsidR="00977924">
        <w:rPr>
          <w:rFonts w:ascii="Calibri" w:hAnsi="Calibri"/>
          <w:b/>
          <w:sz w:val="40"/>
          <w:szCs w:val="40"/>
        </w:rPr>
        <w:t xml:space="preserve"> (10%)</w:t>
      </w:r>
    </w:p>
    <w:p w14:paraId="5F7AB7A6" w14:textId="77777777" w:rsidR="00977924" w:rsidRDefault="00977924" w:rsidP="00977924">
      <w:pPr>
        <w:tabs>
          <w:tab w:val="left" w:pos="1080"/>
          <w:tab w:val="right" w:pos="9585"/>
        </w:tabs>
        <w:overflowPunct w:val="0"/>
        <w:autoSpaceDE w:val="0"/>
        <w:ind w:left="66"/>
        <w:textAlignment w:val="baseline"/>
        <w:rPr>
          <w:i/>
          <w:sz w:val="22"/>
          <w:szCs w:val="22"/>
        </w:rPr>
      </w:pPr>
    </w:p>
    <w:p w14:paraId="5CCB190C" w14:textId="2952467F" w:rsidR="00E10AA7" w:rsidRPr="00D4127E" w:rsidRDefault="00E10AA7" w:rsidP="00977924">
      <w:pPr>
        <w:tabs>
          <w:tab w:val="left" w:pos="1080"/>
          <w:tab w:val="right" w:pos="9585"/>
        </w:tabs>
        <w:overflowPunct w:val="0"/>
        <w:autoSpaceDE w:val="0"/>
        <w:ind w:left="66"/>
        <w:textAlignment w:val="baseline"/>
        <w:rPr>
          <w:i/>
          <w:sz w:val="22"/>
          <w:szCs w:val="22"/>
        </w:rPr>
      </w:pPr>
      <w:r w:rsidRPr="00D4127E">
        <w:rPr>
          <w:i/>
          <w:sz w:val="22"/>
          <w:szCs w:val="22"/>
        </w:rPr>
        <w:t xml:space="preserve">A set of test data in tabular form with expected results and desk check results from your algorithm. Each test data must be justified – reason for selecting that data. No marks will be awarded unless justification for each test data is provided. </w:t>
      </w:r>
    </w:p>
    <w:p w14:paraId="768CD81E" w14:textId="77777777" w:rsidR="005C2186" w:rsidRPr="00D4127E" w:rsidRDefault="005C2186" w:rsidP="00E10AA7">
      <w:pPr>
        <w:tabs>
          <w:tab w:val="left" w:pos="1080"/>
          <w:tab w:val="right" w:pos="9585"/>
        </w:tabs>
        <w:overflowPunct w:val="0"/>
        <w:autoSpaceDE w:val="0"/>
        <w:ind w:left="426"/>
        <w:textAlignment w:val="baseline"/>
      </w:pPr>
    </w:p>
    <w:p w14:paraId="144BF348" w14:textId="77777777" w:rsidR="004D45B6" w:rsidRPr="00D4127E" w:rsidRDefault="005C2186" w:rsidP="00977924">
      <w:pPr>
        <w:tabs>
          <w:tab w:val="left" w:pos="1080"/>
          <w:tab w:val="right" w:pos="9585"/>
        </w:tabs>
        <w:overflowPunct w:val="0"/>
        <w:autoSpaceDE w:val="0"/>
        <w:textAlignment w:val="baseline"/>
      </w:pPr>
      <w:r w:rsidRPr="00D4127E">
        <w:t>Add rows to</w:t>
      </w:r>
      <w:r w:rsidR="004D45B6" w:rsidRPr="00D4127E">
        <w:t xml:space="preserve"> the following table as needed. </w:t>
      </w:r>
      <w:r w:rsidRPr="00D4127E">
        <w:t xml:space="preserve">Table can </w:t>
      </w:r>
      <w:r w:rsidR="004D45B6" w:rsidRPr="00D4127E">
        <w:t>span more than one page.</w:t>
      </w:r>
      <w:r w:rsidRPr="00D4127E">
        <w:t xml:space="preserve"> Each test </w:t>
      </w:r>
      <w:r w:rsidR="00162741" w:rsidRPr="00D4127E">
        <w:t>id</w:t>
      </w:r>
      <w:r w:rsidR="007D4FD5" w:rsidRPr="00D4127E">
        <w:t xml:space="preserve"> tests only one </w:t>
      </w:r>
      <w:r w:rsidR="00BE6D23" w:rsidRPr="00D4127E">
        <w:t>condition</w:t>
      </w:r>
      <w:r w:rsidR="007D4FD5" w:rsidRPr="00D4127E">
        <w:t xml:space="preserve"> for the desk check.</w:t>
      </w:r>
    </w:p>
    <w:p w14:paraId="76F22F59" w14:textId="77777777" w:rsidR="00977924" w:rsidRPr="00D4127E" w:rsidRDefault="00977924" w:rsidP="00977924">
      <w:pPr>
        <w:tabs>
          <w:tab w:val="left" w:pos="1080"/>
          <w:tab w:val="right" w:pos="9585"/>
        </w:tabs>
        <w:overflowPunct w:val="0"/>
        <w:autoSpaceDE w:val="0"/>
        <w:textAlignment w:val="baseline"/>
      </w:pPr>
    </w:p>
    <w:p w14:paraId="50BC8E5D" w14:textId="5A021575" w:rsidR="00BD520F" w:rsidRPr="00BD520F" w:rsidRDefault="009E7FFA" w:rsidP="00BD520F">
      <w:pPr>
        <w:tabs>
          <w:tab w:val="left" w:pos="1080"/>
          <w:tab w:val="right" w:pos="9585"/>
        </w:tabs>
        <w:overflowPunct w:val="0"/>
        <w:autoSpaceDE w:val="0"/>
        <w:textAlignment w:val="baseline"/>
      </w:pPr>
      <w:r w:rsidRPr="00D4127E">
        <w:t xml:space="preserve">For this assignment, there can be up to 10 records in a data file. In the test table below, you </w:t>
      </w:r>
      <w:r w:rsidR="001D6184" w:rsidRPr="00D4127E">
        <w:t>might</w:t>
      </w:r>
      <w:r w:rsidRPr="00D4127E">
        <w:t xml:space="preserve"> have one test id for 10 records. </w:t>
      </w:r>
      <w:proofErr w:type="gramStart"/>
      <w:r w:rsidRPr="00D4127E">
        <w:t>So</w:t>
      </w:r>
      <w:proofErr w:type="gramEnd"/>
      <w:r w:rsidRPr="00D4127E">
        <w:t xml:space="preserve"> the actual 10 records must be in one cell of the test table</w:t>
      </w:r>
      <w:r w:rsidR="001D6184" w:rsidRPr="00D4127E">
        <w:t xml:space="preserve"> in the column </w:t>
      </w:r>
      <w:r w:rsidR="001D6184" w:rsidRPr="00D4127E">
        <w:rPr>
          <w:i/>
        </w:rPr>
        <w:t>Actual data</w:t>
      </w:r>
      <w:r w:rsidRPr="00D4127E">
        <w:t xml:space="preserve">. </w:t>
      </w:r>
      <w:proofErr w:type="gramStart"/>
      <w:r w:rsidRPr="00D4127E">
        <w:t>Of course</w:t>
      </w:r>
      <w:proofErr w:type="gramEnd"/>
      <w:r w:rsidRPr="00D4127E">
        <w:t xml:space="preserve"> there are other test conditions and you need to include those too.</w:t>
      </w:r>
    </w:p>
    <w:p w14:paraId="4146A9DD" w14:textId="77777777" w:rsidR="005C2186" w:rsidRPr="00D4127E" w:rsidRDefault="005C2186" w:rsidP="00E10AA7">
      <w:pPr>
        <w:tabs>
          <w:tab w:val="left" w:pos="1080"/>
          <w:tab w:val="right" w:pos="9585"/>
        </w:tabs>
        <w:overflowPunct w:val="0"/>
        <w:autoSpaceDE w:val="0"/>
        <w:ind w:left="426"/>
        <w:textAlignment w:val="baseline"/>
        <w:rPr>
          <w:i/>
          <w:sz w:val="22"/>
          <w:szCs w:val="22"/>
        </w:rPr>
      </w:pPr>
    </w:p>
    <w:tbl>
      <w:tblPr>
        <w:tblStyle w:val="TableGrid"/>
        <w:tblW w:w="0" w:type="auto"/>
        <w:tblLook w:val="04A0" w:firstRow="1" w:lastRow="0" w:firstColumn="1" w:lastColumn="0" w:noHBand="0" w:noVBand="1"/>
      </w:tblPr>
      <w:tblGrid>
        <w:gridCol w:w="811"/>
        <w:gridCol w:w="4287"/>
        <w:gridCol w:w="2410"/>
        <w:gridCol w:w="2221"/>
        <w:gridCol w:w="2221"/>
        <w:gridCol w:w="1612"/>
      </w:tblGrid>
      <w:tr w:rsidR="004D45B6" w:rsidRPr="005C2186" w14:paraId="48C48FFF" w14:textId="77777777" w:rsidTr="00287C9D">
        <w:tc>
          <w:tcPr>
            <w:tcW w:w="811" w:type="dxa"/>
          </w:tcPr>
          <w:p w14:paraId="4EEF64C4" w14:textId="77777777" w:rsidR="004D45B6" w:rsidRPr="00D4127E" w:rsidRDefault="004D45B6" w:rsidP="005B43FB">
            <w:pPr>
              <w:pStyle w:val="WW-BodyText2"/>
              <w:rPr>
                <w:b/>
                <w:sz w:val="24"/>
              </w:rPr>
            </w:pPr>
            <w:r w:rsidRPr="00D4127E">
              <w:rPr>
                <w:b/>
                <w:sz w:val="24"/>
              </w:rPr>
              <w:t xml:space="preserve">Test </w:t>
            </w:r>
            <w:r w:rsidR="007D4FD5" w:rsidRPr="00D4127E">
              <w:rPr>
                <w:b/>
                <w:sz w:val="24"/>
              </w:rPr>
              <w:t>id</w:t>
            </w:r>
          </w:p>
        </w:tc>
        <w:tc>
          <w:tcPr>
            <w:tcW w:w="4287" w:type="dxa"/>
          </w:tcPr>
          <w:p w14:paraId="50F9991B" w14:textId="77777777" w:rsidR="004D45B6" w:rsidRPr="00D4127E" w:rsidRDefault="004D45B6" w:rsidP="005C2186">
            <w:pPr>
              <w:pStyle w:val="WW-BodyText2"/>
              <w:rPr>
                <w:b/>
                <w:sz w:val="24"/>
              </w:rPr>
            </w:pPr>
            <w:r w:rsidRPr="00D4127E">
              <w:rPr>
                <w:b/>
                <w:sz w:val="24"/>
              </w:rPr>
              <w:t>Test description</w:t>
            </w:r>
            <w:r w:rsidR="005C2186" w:rsidRPr="00D4127E">
              <w:rPr>
                <w:b/>
                <w:sz w:val="24"/>
              </w:rPr>
              <w:t>/justification</w:t>
            </w:r>
            <w:r w:rsidRPr="00D4127E">
              <w:rPr>
                <w:b/>
                <w:sz w:val="24"/>
              </w:rPr>
              <w:t xml:space="preserve"> – what is the test for and why </w:t>
            </w:r>
            <w:r w:rsidR="005C2186" w:rsidRPr="00D4127E">
              <w:rPr>
                <w:b/>
                <w:sz w:val="24"/>
              </w:rPr>
              <w:t xml:space="preserve">this </w:t>
            </w:r>
            <w:proofErr w:type="gramStart"/>
            <w:r w:rsidR="005C2186" w:rsidRPr="00D4127E">
              <w:rPr>
                <w:b/>
                <w:sz w:val="24"/>
              </w:rPr>
              <w:t>particular test</w:t>
            </w:r>
            <w:proofErr w:type="gramEnd"/>
            <w:r w:rsidRPr="00D4127E">
              <w:rPr>
                <w:b/>
                <w:sz w:val="24"/>
              </w:rPr>
              <w:t>.</w:t>
            </w:r>
          </w:p>
        </w:tc>
        <w:tc>
          <w:tcPr>
            <w:tcW w:w="2410" w:type="dxa"/>
          </w:tcPr>
          <w:p w14:paraId="12737BD9" w14:textId="77777777" w:rsidR="004D45B6" w:rsidRPr="00D4127E" w:rsidRDefault="004D45B6" w:rsidP="005B43FB">
            <w:pPr>
              <w:pStyle w:val="WW-BodyText2"/>
              <w:rPr>
                <w:b/>
                <w:sz w:val="24"/>
              </w:rPr>
            </w:pPr>
            <w:r w:rsidRPr="00D4127E">
              <w:rPr>
                <w:b/>
                <w:sz w:val="24"/>
              </w:rPr>
              <w:t>Actual data for this test</w:t>
            </w:r>
          </w:p>
        </w:tc>
        <w:tc>
          <w:tcPr>
            <w:tcW w:w="2221" w:type="dxa"/>
          </w:tcPr>
          <w:p w14:paraId="736301E8" w14:textId="77777777" w:rsidR="004D45B6" w:rsidRPr="00D4127E" w:rsidRDefault="004D45B6" w:rsidP="005B43FB">
            <w:pPr>
              <w:pStyle w:val="WW-BodyText2"/>
              <w:rPr>
                <w:b/>
                <w:sz w:val="24"/>
              </w:rPr>
            </w:pPr>
            <w:r w:rsidRPr="00D4127E">
              <w:rPr>
                <w:b/>
                <w:sz w:val="24"/>
              </w:rPr>
              <w:t>Expected output</w:t>
            </w:r>
          </w:p>
        </w:tc>
        <w:tc>
          <w:tcPr>
            <w:tcW w:w="2221" w:type="dxa"/>
          </w:tcPr>
          <w:p w14:paraId="384D0576" w14:textId="77777777" w:rsidR="004D45B6" w:rsidRPr="00D4127E" w:rsidRDefault="004D45B6" w:rsidP="006449DD">
            <w:pPr>
              <w:pStyle w:val="WW-BodyText2"/>
              <w:rPr>
                <w:b/>
                <w:sz w:val="24"/>
              </w:rPr>
            </w:pPr>
            <w:r w:rsidRPr="00D4127E">
              <w:rPr>
                <w:b/>
                <w:sz w:val="24"/>
              </w:rPr>
              <w:t xml:space="preserve">Actual </w:t>
            </w:r>
            <w:r w:rsidR="007D4FD5" w:rsidRPr="00D4127E">
              <w:rPr>
                <w:b/>
                <w:sz w:val="24"/>
              </w:rPr>
              <w:t xml:space="preserve">desk check </w:t>
            </w:r>
            <w:r w:rsidR="006449DD" w:rsidRPr="00D4127E">
              <w:rPr>
                <w:b/>
                <w:sz w:val="24"/>
              </w:rPr>
              <w:t>result</w:t>
            </w:r>
            <w:r w:rsidRPr="00D4127E">
              <w:rPr>
                <w:b/>
                <w:sz w:val="24"/>
              </w:rPr>
              <w:t xml:space="preserve"> when </w:t>
            </w:r>
            <w:r w:rsidR="006449DD" w:rsidRPr="00D4127E">
              <w:rPr>
                <w:b/>
                <w:sz w:val="24"/>
              </w:rPr>
              <w:t>desk check</w:t>
            </w:r>
            <w:r w:rsidRPr="00D4127E">
              <w:rPr>
                <w:b/>
                <w:sz w:val="24"/>
              </w:rPr>
              <w:t xml:space="preserve"> is carried out</w:t>
            </w:r>
          </w:p>
        </w:tc>
        <w:tc>
          <w:tcPr>
            <w:tcW w:w="1612" w:type="dxa"/>
          </w:tcPr>
          <w:p w14:paraId="7DD75428" w14:textId="77777777" w:rsidR="004D45B6" w:rsidRPr="005C2186" w:rsidRDefault="00F656B9" w:rsidP="005B43FB">
            <w:pPr>
              <w:pStyle w:val="WW-BodyText2"/>
              <w:rPr>
                <w:b/>
                <w:sz w:val="24"/>
              </w:rPr>
            </w:pPr>
            <w:r w:rsidRPr="00D4127E">
              <w:rPr>
                <w:b/>
                <w:sz w:val="24"/>
              </w:rPr>
              <w:t>Desk check</w:t>
            </w:r>
            <w:r w:rsidR="004D45B6" w:rsidRPr="00D4127E">
              <w:rPr>
                <w:b/>
                <w:sz w:val="24"/>
              </w:rPr>
              <w:t xml:space="preserve"> outcome – Pass/Fail</w:t>
            </w:r>
          </w:p>
        </w:tc>
      </w:tr>
      <w:tr w:rsidR="004D45B6" w14:paraId="7575F86E" w14:textId="77777777" w:rsidTr="00287C9D">
        <w:tc>
          <w:tcPr>
            <w:tcW w:w="811" w:type="dxa"/>
            <w:vAlign w:val="center"/>
          </w:tcPr>
          <w:p w14:paraId="37D50114" w14:textId="77777777" w:rsidR="004D45B6" w:rsidRDefault="004D45B6" w:rsidP="00287C9D">
            <w:pPr>
              <w:pStyle w:val="WW-BodyText2"/>
              <w:jc w:val="center"/>
              <w:rPr>
                <w:sz w:val="24"/>
              </w:rPr>
            </w:pPr>
            <w:r>
              <w:rPr>
                <w:sz w:val="24"/>
              </w:rPr>
              <w:t>1</w:t>
            </w:r>
          </w:p>
        </w:tc>
        <w:tc>
          <w:tcPr>
            <w:tcW w:w="4287" w:type="dxa"/>
            <w:vAlign w:val="center"/>
          </w:tcPr>
          <w:p w14:paraId="01973522" w14:textId="62FA8A65" w:rsidR="004D45B6" w:rsidRDefault="00BD520F" w:rsidP="00287C9D">
            <w:pPr>
              <w:pStyle w:val="WW-BodyText2"/>
              <w:jc w:val="center"/>
              <w:rPr>
                <w:sz w:val="24"/>
              </w:rPr>
            </w:pPr>
            <w:r>
              <w:rPr>
                <w:sz w:val="24"/>
              </w:rPr>
              <w:t>Check change is calculated correctly</w:t>
            </w:r>
          </w:p>
        </w:tc>
        <w:tc>
          <w:tcPr>
            <w:tcW w:w="2410" w:type="dxa"/>
            <w:vAlign w:val="center"/>
          </w:tcPr>
          <w:p w14:paraId="20DE1D2A" w14:textId="0363803C" w:rsidR="004D45B6" w:rsidRDefault="00BD520F" w:rsidP="00287C9D">
            <w:pPr>
              <w:pStyle w:val="WW-BodyText2"/>
              <w:jc w:val="center"/>
              <w:rPr>
                <w:sz w:val="24"/>
              </w:rPr>
            </w:pPr>
            <w:r>
              <w:rPr>
                <w:sz w:val="24"/>
              </w:rPr>
              <w:t>AU$: 25</w:t>
            </w:r>
          </w:p>
        </w:tc>
        <w:tc>
          <w:tcPr>
            <w:tcW w:w="2221" w:type="dxa"/>
            <w:vAlign w:val="center"/>
          </w:tcPr>
          <w:p w14:paraId="3E0EF739" w14:textId="77777777" w:rsidR="004D45B6" w:rsidRDefault="00BD520F" w:rsidP="00287C9D">
            <w:pPr>
              <w:pStyle w:val="WW-BodyText2"/>
              <w:jc w:val="center"/>
              <w:rPr>
                <w:sz w:val="24"/>
              </w:rPr>
            </w:pPr>
            <w:r>
              <w:rPr>
                <w:sz w:val="24"/>
              </w:rPr>
              <w:t>20c x 1</w:t>
            </w:r>
          </w:p>
          <w:p w14:paraId="04119680" w14:textId="1C329DB1" w:rsidR="00BD520F" w:rsidRDefault="00BD520F" w:rsidP="00287C9D">
            <w:pPr>
              <w:pStyle w:val="WW-BodyText2"/>
              <w:jc w:val="center"/>
              <w:rPr>
                <w:sz w:val="24"/>
              </w:rPr>
            </w:pPr>
            <w:r>
              <w:rPr>
                <w:sz w:val="24"/>
              </w:rPr>
              <w:t>05c x 1</w:t>
            </w:r>
          </w:p>
        </w:tc>
        <w:tc>
          <w:tcPr>
            <w:tcW w:w="2221" w:type="dxa"/>
            <w:vAlign w:val="center"/>
          </w:tcPr>
          <w:p w14:paraId="2CF00B73" w14:textId="77777777" w:rsidR="004D45B6" w:rsidRDefault="00BD520F" w:rsidP="00287C9D">
            <w:pPr>
              <w:pStyle w:val="WW-BodyText2"/>
              <w:jc w:val="center"/>
              <w:rPr>
                <w:sz w:val="24"/>
              </w:rPr>
            </w:pPr>
            <w:r>
              <w:rPr>
                <w:sz w:val="24"/>
              </w:rPr>
              <w:t>20c x 1</w:t>
            </w:r>
          </w:p>
          <w:p w14:paraId="31C75AFF" w14:textId="1F9047EB" w:rsidR="00BD520F" w:rsidRDefault="00BD520F" w:rsidP="00287C9D">
            <w:pPr>
              <w:pStyle w:val="WW-BodyText2"/>
              <w:jc w:val="center"/>
              <w:rPr>
                <w:sz w:val="24"/>
              </w:rPr>
            </w:pPr>
            <w:r>
              <w:rPr>
                <w:sz w:val="24"/>
              </w:rPr>
              <w:t>05c x 1</w:t>
            </w:r>
          </w:p>
        </w:tc>
        <w:tc>
          <w:tcPr>
            <w:tcW w:w="1612" w:type="dxa"/>
            <w:vAlign w:val="center"/>
          </w:tcPr>
          <w:p w14:paraId="47FAA418" w14:textId="695B5BA3" w:rsidR="004D45B6" w:rsidRDefault="00BD520F" w:rsidP="00287C9D">
            <w:pPr>
              <w:pStyle w:val="WW-BodyText2"/>
              <w:jc w:val="center"/>
              <w:rPr>
                <w:sz w:val="24"/>
              </w:rPr>
            </w:pPr>
            <w:r>
              <w:rPr>
                <w:sz w:val="24"/>
              </w:rPr>
              <w:t>Pass</w:t>
            </w:r>
          </w:p>
        </w:tc>
      </w:tr>
      <w:tr w:rsidR="004D45B6" w14:paraId="3DEACE1A" w14:textId="77777777" w:rsidTr="00287C9D">
        <w:tc>
          <w:tcPr>
            <w:tcW w:w="811" w:type="dxa"/>
            <w:vAlign w:val="center"/>
          </w:tcPr>
          <w:p w14:paraId="49C89609" w14:textId="77777777" w:rsidR="004D45B6" w:rsidRDefault="004D45B6" w:rsidP="00287C9D">
            <w:pPr>
              <w:pStyle w:val="WW-BodyText2"/>
              <w:jc w:val="center"/>
              <w:rPr>
                <w:sz w:val="24"/>
              </w:rPr>
            </w:pPr>
            <w:r>
              <w:rPr>
                <w:sz w:val="24"/>
              </w:rPr>
              <w:t>2</w:t>
            </w:r>
          </w:p>
        </w:tc>
        <w:tc>
          <w:tcPr>
            <w:tcW w:w="4287" w:type="dxa"/>
            <w:vAlign w:val="center"/>
          </w:tcPr>
          <w:p w14:paraId="2F30BDB3" w14:textId="22DB4FB3" w:rsidR="004D45B6" w:rsidRDefault="00BD520F" w:rsidP="00287C9D">
            <w:pPr>
              <w:pStyle w:val="WW-BodyText2"/>
              <w:jc w:val="center"/>
              <w:rPr>
                <w:sz w:val="24"/>
              </w:rPr>
            </w:pPr>
            <w:r>
              <w:rPr>
                <w:sz w:val="24"/>
              </w:rPr>
              <w:t>Che</w:t>
            </w:r>
            <w:r w:rsidR="004D799C">
              <w:rPr>
                <w:sz w:val="24"/>
              </w:rPr>
              <w:t>ck name search works</w:t>
            </w:r>
          </w:p>
        </w:tc>
        <w:tc>
          <w:tcPr>
            <w:tcW w:w="2410" w:type="dxa"/>
            <w:vAlign w:val="center"/>
          </w:tcPr>
          <w:p w14:paraId="3189F2FE" w14:textId="77777777" w:rsidR="004D45B6" w:rsidRDefault="004D799C" w:rsidP="00287C9D">
            <w:pPr>
              <w:pStyle w:val="WW-BodyText2"/>
              <w:jc w:val="center"/>
              <w:rPr>
                <w:sz w:val="24"/>
              </w:rPr>
            </w:pPr>
            <w:r>
              <w:rPr>
                <w:sz w:val="24"/>
              </w:rPr>
              <w:t>Desired customer: Joe</w:t>
            </w:r>
          </w:p>
          <w:p w14:paraId="53654F50" w14:textId="77777777" w:rsidR="004D799C" w:rsidRDefault="004D799C" w:rsidP="00287C9D">
            <w:pPr>
              <w:pStyle w:val="WW-BodyText2"/>
              <w:jc w:val="center"/>
              <w:rPr>
                <w:sz w:val="24"/>
              </w:rPr>
            </w:pPr>
          </w:p>
          <w:p w14:paraId="5BB00CBB" w14:textId="77777777" w:rsidR="004D799C" w:rsidRDefault="004D799C" w:rsidP="00287C9D">
            <w:pPr>
              <w:pStyle w:val="WW-BodyText2"/>
              <w:jc w:val="center"/>
              <w:rPr>
                <w:sz w:val="24"/>
              </w:rPr>
            </w:pPr>
            <w:r>
              <w:rPr>
                <w:sz w:val="24"/>
              </w:rPr>
              <w:t>Joe 55 cents in US$</w:t>
            </w:r>
          </w:p>
          <w:p w14:paraId="7BEA3B1D" w14:textId="1DE9C048" w:rsidR="004D799C" w:rsidRDefault="004D799C" w:rsidP="00287C9D">
            <w:pPr>
              <w:pStyle w:val="WW-BodyText2"/>
              <w:jc w:val="center"/>
              <w:rPr>
                <w:sz w:val="24"/>
              </w:rPr>
            </w:pPr>
            <w:r>
              <w:rPr>
                <w:sz w:val="24"/>
              </w:rPr>
              <w:t>Jam 20 cents in AU$</w:t>
            </w:r>
          </w:p>
        </w:tc>
        <w:tc>
          <w:tcPr>
            <w:tcW w:w="2221" w:type="dxa"/>
            <w:vAlign w:val="center"/>
          </w:tcPr>
          <w:p w14:paraId="030CEED8" w14:textId="77777777" w:rsidR="004D45B6" w:rsidRDefault="004D799C" w:rsidP="00287C9D">
            <w:pPr>
              <w:pStyle w:val="WW-BodyText2"/>
              <w:jc w:val="center"/>
              <w:rPr>
                <w:sz w:val="24"/>
              </w:rPr>
            </w:pPr>
            <w:r>
              <w:rPr>
                <w:sz w:val="24"/>
              </w:rPr>
              <w:t>Joe 55 cents in US$</w:t>
            </w:r>
          </w:p>
          <w:p w14:paraId="2DC242CA" w14:textId="77777777" w:rsidR="004D799C" w:rsidRDefault="004D799C" w:rsidP="00287C9D">
            <w:pPr>
              <w:pStyle w:val="WW-BodyText2"/>
              <w:jc w:val="center"/>
              <w:rPr>
                <w:sz w:val="24"/>
              </w:rPr>
            </w:pPr>
          </w:p>
          <w:p w14:paraId="68E5B0E7" w14:textId="77777777" w:rsidR="004D799C" w:rsidRDefault="004D799C" w:rsidP="00287C9D">
            <w:pPr>
              <w:pStyle w:val="WW-BodyText2"/>
              <w:jc w:val="center"/>
              <w:rPr>
                <w:sz w:val="24"/>
              </w:rPr>
            </w:pPr>
            <w:r>
              <w:rPr>
                <w:sz w:val="24"/>
              </w:rPr>
              <w:t>Change:</w:t>
            </w:r>
          </w:p>
          <w:p w14:paraId="452B14F6" w14:textId="77777777" w:rsidR="004D799C" w:rsidRDefault="004D799C" w:rsidP="00287C9D">
            <w:pPr>
              <w:pStyle w:val="WW-BodyText2"/>
              <w:jc w:val="center"/>
              <w:rPr>
                <w:sz w:val="24"/>
              </w:rPr>
            </w:pPr>
            <w:r>
              <w:rPr>
                <w:sz w:val="24"/>
              </w:rPr>
              <w:t>50c x 1</w:t>
            </w:r>
          </w:p>
          <w:p w14:paraId="63EAC57D" w14:textId="110BA4C0" w:rsidR="004D799C" w:rsidRDefault="004D799C" w:rsidP="00287C9D">
            <w:pPr>
              <w:pStyle w:val="WW-BodyText2"/>
              <w:jc w:val="center"/>
              <w:rPr>
                <w:sz w:val="24"/>
              </w:rPr>
            </w:pPr>
            <w:r>
              <w:rPr>
                <w:sz w:val="24"/>
              </w:rPr>
              <w:t>01c x 5</w:t>
            </w:r>
          </w:p>
        </w:tc>
        <w:tc>
          <w:tcPr>
            <w:tcW w:w="2221" w:type="dxa"/>
            <w:vAlign w:val="center"/>
          </w:tcPr>
          <w:p w14:paraId="5B023884" w14:textId="77777777" w:rsidR="004D799C" w:rsidRDefault="004D799C" w:rsidP="00287C9D">
            <w:pPr>
              <w:pStyle w:val="WW-BodyText2"/>
              <w:jc w:val="center"/>
              <w:rPr>
                <w:sz w:val="24"/>
              </w:rPr>
            </w:pPr>
            <w:r>
              <w:rPr>
                <w:sz w:val="24"/>
              </w:rPr>
              <w:t>Joe 55 cents in US$</w:t>
            </w:r>
          </w:p>
          <w:p w14:paraId="7F3F08B3" w14:textId="77777777" w:rsidR="004D799C" w:rsidRDefault="004D799C" w:rsidP="00287C9D">
            <w:pPr>
              <w:pStyle w:val="WW-BodyText2"/>
              <w:jc w:val="center"/>
              <w:rPr>
                <w:sz w:val="24"/>
              </w:rPr>
            </w:pPr>
          </w:p>
          <w:p w14:paraId="303DB8AF" w14:textId="77777777" w:rsidR="004D799C" w:rsidRDefault="004D799C" w:rsidP="00287C9D">
            <w:pPr>
              <w:pStyle w:val="WW-BodyText2"/>
              <w:jc w:val="center"/>
              <w:rPr>
                <w:sz w:val="24"/>
              </w:rPr>
            </w:pPr>
            <w:r>
              <w:rPr>
                <w:sz w:val="24"/>
              </w:rPr>
              <w:t>Change:</w:t>
            </w:r>
          </w:p>
          <w:p w14:paraId="4AE2DC94" w14:textId="77777777" w:rsidR="004D799C" w:rsidRDefault="004D799C" w:rsidP="00287C9D">
            <w:pPr>
              <w:pStyle w:val="WW-BodyText2"/>
              <w:jc w:val="center"/>
              <w:rPr>
                <w:sz w:val="24"/>
              </w:rPr>
            </w:pPr>
            <w:r>
              <w:rPr>
                <w:sz w:val="24"/>
              </w:rPr>
              <w:t>50c x 1</w:t>
            </w:r>
          </w:p>
          <w:p w14:paraId="40A73349" w14:textId="7C34ECC8" w:rsidR="004D45B6" w:rsidRDefault="004D799C" w:rsidP="00287C9D">
            <w:pPr>
              <w:pStyle w:val="WW-BodyText2"/>
              <w:jc w:val="center"/>
              <w:rPr>
                <w:sz w:val="24"/>
              </w:rPr>
            </w:pPr>
            <w:r>
              <w:rPr>
                <w:sz w:val="24"/>
              </w:rPr>
              <w:t>01c x 5</w:t>
            </w:r>
          </w:p>
        </w:tc>
        <w:tc>
          <w:tcPr>
            <w:tcW w:w="1612" w:type="dxa"/>
            <w:vAlign w:val="center"/>
          </w:tcPr>
          <w:p w14:paraId="6967606B" w14:textId="318C688E" w:rsidR="004D45B6" w:rsidRDefault="004D799C" w:rsidP="00287C9D">
            <w:pPr>
              <w:pStyle w:val="WW-BodyText2"/>
              <w:jc w:val="center"/>
              <w:rPr>
                <w:sz w:val="24"/>
              </w:rPr>
            </w:pPr>
            <w:r>
              <w:rPr>
                <w:sz w:val="24"/>
              </w:rPr>
              <w:t>Pass</w:t>
            </w:r>
          </w:p>
        </w:tc>
      </w:tr>
    </w:tbl>
    <w:p w14:paraId="4EDC18C8" w14:textId="77777777" w:rsidR="00E10AA7" w:rsidRDefault="00E10AA7" w:rsidP="005B43FB">
      <w:pPr>
        <w:pStyle w:val="WW-BodyText2"/>
        <w:rPr>
          <w:sz w:val="24"/>
        </w:rPr>
      </w:pPr>
    </w:p>
    <w:p w14:paraId="6CAF9DF9" w14:textId="77777777" w:rsidR="00E10AA7" w:rsidRDefault="00E10AA7" w:rsidP="005B43FB">
      <w:pPr>
        <w:pStyle w:val="WW-BodyText2"/>
        <w:rPr>
          <w:sz w:val="24"/>
        </w:rPr>
      </w:pPr>
    </w:p>
    <w:p w14:paraId="284C5A30" w14:textId="77777777" w:rsidR="000E1887" w:rsidRDefault="000E1887" w:rsidP="005B43FB">
      <w:pPr>
        <w:pStyle w:val="WW-BodyText2"/>
        <w:rPr>
          <w:sz w:val="24"/>
        </w:rPr>
      </w:pPr>
    </w:p>
    <w:p w14:paraId="142C9950" w14:textId="77777777" w:rsidR="00E10AA7" w:rsidRDefault="00E10AA7" w:rsidP="00E10AA7">
      <w:pPr>
        <w:pStyle w:val="WW-BodyText2"/>
        <w:numPr>
          <w:ilvl w:val="0"/>
          <w:numId w:val="10"/>
        </w:numPr>
        <w:tabs>
          <w:tab w:val="left" w:pos="4820"/>
        </w:tabs>
        <w:ind w:left="426"/>
        <w:rPr>
          <w:rFonts w:ascii="Calibri" w:hAnsi="Calibri"/>
          <w:b/>
          <w:sz w:val="40"/>
          <w:szCs w:val="40"/>
        </w:rPr>
        <w:sectPr w:rsidR="00E10AA7" w:rsidSect="003C043F">
          <w:footnotePr>
            <w:pos w:val="beneathText"/>
            <w:numRestart w:val="eachPage"/>
          </w:footnotePr>
          <w:endnotePr>
            <w:numFmt w:val="decimal"/>
          </w:endnotePr>
          <w:pgSz w:w="15840" w:h="12240" w:orient="landscape"/>
          <w:pgMar w:top="1418" w:right="1134" w:bottom="1418" w:left="1134" w:header="720" w:footer="720" w:gutter="0"/>
          <w:cols w:space="720"/>
          <w:docGrid w:linePitch="360"/>
        </w:sectPr>
      </w:pPr>
    </w:p>
    <w:p w14:paraId="0E025C8B" w14:textId="34A42D2A" w:rsidR="000E1887" w:rsidRPr="00FE0A8C" w:rsidRDefault="000E1887"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lastRenderedPageBreak/>
        <w:t>Code</w:t>
      </w:r>
      <w:r w:rsidR="005A0A35">
        <w:rPr>
          <w:rFonts w:ascii="Calibri" w:hAnsi="Calibri"/>
          <w:b/>
          <w:sz w:val="40"/>
          <w:szCs w:val="40"/>
        </w:rPr>
        <w:t xml:space="preserve"> (50%)</w:t>
      </w:r>
    </w:p>
    <w:p w14:paraId="199E40C8" w14:textId="77777777" w:rsidR="00977924" w:rsidRDefault="00977924" w:rsidP="00977924">
      <w:pPr>
        <w:pStyle w:val="WW-BodyText2"/>
        <w:rPr>
          <w:i/>
          <w:noProof/>
          <w:szCs w:val="22"/>
        </w:rPr>
      </w:pPr>
    </w:p>
    <w:p w14:paraId="0BA5091B" w14:textId="6E66732B" w:rsidR="00D17087" w:rsidRPr="00050529" w:rsidRDefault="00050529" w:rsidP="00977924">
      <w:pPr>
        <w:pStyle w:val="WW-BodyText2"/>
        <w:rPr>
          <w:i/>
          <w:noProof/>
          <w:szCs w:val="22"/>
        </w:rPr>
      </w:pPr>
      <w:r w:rsidRPr="003B06FA">
        <w:rPr>
          <w:i/>
          <w:noProof/>
          <w:szCs w:val="22"/>
        </w:rPr>
        <w:t xml:space="preserve">Name and purpose of </w:t>
      </w:r>
      <w:r w:rsidR="001A5093" w:rsidRPr="003B06FA">
        <w:rPr>
          <w:i/>
          <w:noProof/>
          <w:szCs w:val="22"/>
        </w:rPr>
        <w:t xml:space="preserve">functions/modules in the </w:t>
      </w:r>
      <w:r w:rsidRPr="003B06FA">
        <w:rPr>
          <w:i/>
          <w:noProof/>
          <w:szCs w:val="22"/>
        </w:rPr>
        <w:t xml:space="preserve">source code files. Do not put </w:t>
      </w:r>
      <w:r w:rsidR="0080768D" w:rsidRPr="003B06FA">
        <w:rPr>
          <w:i/>
          <w:noProof/>
          <w:szCs w:val="22"/>
        </w:rPr>
        <w:t xml:space="preserve">actual source </w:t>
      </w:r>
      <w:r w:rsidRPr="003B06FA">
        <w:rPr>
          <w:i/>
          <w:noProof/>
          <w:szCs w:val="22"/>
        </w:rPr>
        <w:t xml:space="preserve">code here. Code exists as separate source code files that are submitted. </w:t>
      </w:r>
      <w:r w:rsidRPr="003B06FA">
        <w:rPr>
          <w:i/>
          <w:szCs w:val="22"/>
        </w:rPr>
        <w:t>Source code files (.c</w:t>
      </w:r>
      <w:r w:rsidR="00CA7EA3">
        <w:rPr>
          <w:i/>
          <w:szCs w:val="22"/>
        </w:rPr>
        <w:t xml:space="preserve"> and</w:t>
      </w:r>
      <w:r w:rsidRPr="003B06FA">
        <w:rPr>
          <w:i/>
          <w:szCs w:val="22"/>
        </w:rPr>
        <w:t xml:space="preserve"> .h) must be submitted</w:t>
      </w:r>
      <w:r w:rsidR="0080768D" w:rsidRPr="003B06FA">
        <w:rPr>
          <w:i/>
          <w:szCs w:val="22"/>
        </w:rPr>
        <w:t xml:space="preserve"> separately</w:t>
      </w:r>
      <w:r w:rsidRPr="003B06FA">
        <w:rPr>
          <w:i/>
          <w:szCs w:val="22"/>
        </w:rPr>
        <w:t xml:space="preserve"> and the source code must build (compile and link) to create an executable that operates correctly. Make sure you use the code style required in the unit. No marks awarded if the source code does not build and run.</w:t>
      </w:r>
    </w:p>
    <w:p w14:paraId="1FCE958C" w14:textId="1419941A" w:rsidR="00D17087" w:rsidRDefault="00D17087" w:rsidP="00977924">
      <w:pPr>
        <w:pStyle w:val="WW-BodyText2"/>
        <w:rPr>
          <w:sz w:val="24"/>
        </w:rPr>
      </w:pPr>
    </w:p>
    <w:tbl>
      <w:tblPr>
        <w:tblW w:w="10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789"/>
        <w:gridCol w:w="4819"/>
      </w:tblGrid>
      <w:tr w:rsidR="0080768D" w:rsidRPr="00050529" w14:paraId="1661D71F" w14:textId="77777777" w:rsidTr="00395F98">
        <w:trPr>
          <w:trHeight w:val="300"/>
          <w:jc w:val="center"/>
        </w:trPr>
        <w:tc>
          <w:tcPr>
            <w:tcW w:w="1660" w:type="dxa"/>
            <w:shd w:val="clear" w:color="auto" w:fill="auto"/>
            <w:noWrap/>
            <w:vAlign w:val="bottom"/>
            <w:hideMark/>
          </w:tcPr>
          <w:p w14:paraId="534BE0A5" w14:textId="77777777" w:rsidR="0080768D" w:rsidRPr="00050529" w:rsidRDefault="0080768D" w:rsidP="00FE4057">
            <w:pPr>
              <w:suppressAutoHyphens w:val="0"/>
              <w:rPr>
                <w:rFonts w:ascii="Calibri" w:hAnsi="Calibri" w:cs="Calibri"/>
                <w:b/>
                <w:color w:val="000000"/>
                <w:sz w:val="22"/>
                <w:szCs w:val="22"/>
                <w:lang w:val="en-GB" w:eastAsia="en-GB"/>
              </w:rPr>
            </w:pPr>
            <w:r w:rsidRPr="00050529">
              <w:rPr>
                <w:rFonts w:ascii="Calibri" w:hAnsi="Calibri" w:cs="Calibri"/>
                <w:b/>
                <w:color w:val="000000"/>
                <w:sz w:val="22"/>
                <w:szCs w:val="22"/>
                <w:lang w:val="en-GB" w:eastAsia="en-GB"/>
              </w:rPr>
              <w:t>File name</w:t>
            </w:r>
          </w:p>
        </w:tc>
        <w:tc>
          <w:tcPr>
            <w:tcW w:w="3789" w:type="dxa"/>
            <w:shd w:val="clear" w:color="auto" w:fill="auto"/>
            <w:noWrap/>
            <w:vAlign w:val="bottom"/>
            <w:hideMark/>
          </w:tcPr>
          <w:p w14:paraId="20F5EA0B" w14:textId="77777777" w:rsidR="0080768D" w:rsidRPr="00050529" w:rsidRDefault="0080768D" w:rsidP="00FE4057">
            <w:pPr>
              <w:suppressAutoHyphens w:val="0"/>
              <w:rPr>
                <w:rFonts w:ascii="Calibri" w:hAnsi="Calibri" w:cs="Calibri"/>
                <w:b/>
                <w:color w:val="000000"/>
                <w:sz w:val="22"/>
                <w:szCs w:val="22"/>
                <w:lang w:val="en-GB" w:eastAsia="en-GB"/>
              </w:rPr>
            </w:pPr>
            <w:r>
              <w:rPr>
                <w:rFonts w:ascii="Calibri" w:hAnsi="Calibri" w:cs="Calibri"/>
                <w:b/>
                <w:color w:val="000000"/>
                <w:sz w:val="22"/>
                <w:szCs w:val="22"/>
                <w:lang w:val="en-GB" w:eastAsia="en-GB"/>
              </w:rPr>
              <w:t xml:space="preserve">Name of </w:t>
            </w:r>
            <w:r w:rsidRPr="00050529">
              <w:rPr>
                <w:rFonts w:ascii="Calibri" w:hAnsi="Calibri" w:cs="Calibri"/>
                <w:b/>
                <w:color w:val="000000"/>
                <w:sz w:val="22"/>
                <w:szCs w:val="22"/>
                <w:lang w:val="en-GB" w:eastAsia="en-GB"/>
              </w:rPr>
              <w:t>Functions/modules in the file</w:t>
            </w:r>
          </w:p>
        </w:tc>
        <w:tc>
          <w:tcPr>
            <w:tcW w:w="4819" w:type="dxa"/>
          </w:tcPr>
          <w:p w14:paraId="15206225" w14:textId="77777777" w:rsidR="0080768D" w:rsidRPr="00050529" w:rsidRDefault="0080768D" w:rsidP="00FE4057">
            <w:pPr>
              <w:suppressAutoHyphens w:val="0"/>
              <w:rPr>
                <w:rFonts w:ascii="Calibri" w:hAnsi="Calibri" w:cs="Calibri"/>
                <w:b/>
                <w:color w:val="000000"/>
                <w:sz w:val="22"/>
                <w:szCs w:val="22"/>
                <w:lang w:val="en-GB" w:eastAsia="en-GB"/>
              </w:rPr>
            </w:pPr>
            <w:r>
              <w:rPr>
                <w:rFonts w:ascii="Calibri" w:hAnsi="Calibri" w:cs="Calibri"/>
                <w:b/>
                <w:color w:val="000000"/>
                <w:sz w:val="22"/>
                <w:szCs w:val="22"/>
                <w:lang w:val="en-GB" w:eastAsia="en-GB"/>
              </w:rPr>
              <w:t>Purpose of the Function/module</w:t>
            </w:r>
          </w:p>
        </w:tc>
      </w:tr>
      <w:tr w:rsidR="00117537" w:rsidRPr="00050529" w14:paraId="4048C2B3" w14:textId="77777777" w:rsidTr="00117537">
        <w:trPr>
          <w:trHeight w:val="300"/>
          <w:jc w:val="center"/>
        </w:trPr>
        <w:tc>
          <w:tcPr>
            <w:tcW w:w="1660" w:type="dxa"/>
            <w:vMerge w:val="restart"/>
            <w:shd w:val="clear" w:color="auto" w:fill="auto"/>
            <w:noWrap/>
            <w:vAlign w:val="center"/>
            <w:hideMark/>
          </w:tcPr>
          <w:p w14:paraId="42868426" w14:textId="3785AFCA" w:rsidR="00117537" w:rsidRPr="00050529" w:rsidRDefault="00117537" w:rsidP="00117537">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calculator.c</w:t>
            </w:r>
            <w:proofErr w:type="spellEnd"/>
          </w:p>
        </w:tc>
        <w:tc>
          <w:tcPr>
            <w:tcW w:w="3789" w:type="dxa"/>
            <w:shd w:val="clear" w:color="auto" w:fill="auto"/>
            <w:noWrap/>
            <w:vAlign w:val="center"/>
            <w:hideMark/>
          </w:tcPr>
          <w:p w14:paraId="3D886F03" w14:textId="52532371" w:rsidR="00117537" w:rsidRPr="00050529" w:rsidRDefault="00117537" w:rsidP="00117537">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debug_Change</w:t>
            </w:r>
            <w:proofErr w:type="spellEnd"/>
          </w:p>
        </w:tc>
        <w:tc>
          <w:tcPr>
            <w:tcW w:w="4819" w:type="dxa"/>
            <w:vAlign w:val="center"/>
          </w:tcPr>
          <w:p w14:paraId="36178B53" w14:textId="00612B55" w:rsidR="00117537" w:rsidRPr="00050529" w:rsidRDefault="00117537" w:rsidP="00117537">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Debug function used to print the values of a Change struct</w:t>
            </w:r>
          </w:p>
        </w:tc>
      </w:tr>
      <w:tr w:rsidR="00117537" w:rsidRPr="00050529" w14:paraId="2697ED12" w14:textId="77777777" w:rsidTr="00117537">
        <w:trPr>
          <w:trHeight w:val="300"/>
          <w:jc w:val="center"/>
        </w:trPr>
        <w:tc>
          <w:tcPr>
            <w:tcW w:w="1660" w:type="dxa"/>
            <w:vMerge/>
            <w:shd w:val="clear" w:color="auto" w:fill="auto"/>
            <w:noWrap/>
            <w:vAlign w:val="center"/>
            <w:hideMark/>
          </w:tcPr>
          <w:p w14:paraId="426214CF" w14:textId="77777777" w:rsidR="00117537" w:rsidRPr="00050529" w:rsidRDefault="00117537" w:rsidP="00117537">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hideMark/>
          </w:tcPr>
          <w:p w14:paraId="47C5237D" w14:textId="0E9CB812" w:rsidR="00117537" w:rsidRPr="00050529" w:rsidRDefault="00117537" w:rsidP="00117537">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free_Change</w:t>
            </w:r>
            <w:proofErr w:type="spellEnd"/>
          </w:p>
        </w:tc>
        <w:tc>
          <w:tcPr>
            <w:tcW w:w="4819" w:type="dxa"/>
            <w:vAlign w:val="center"/>
          </w:tcPr>
          <w:p w14:paraId="70EF4787" w14:textId="064940A9" w:rsidR="00117537" w:rsidRPr="00050529" w:rsidRDefault="00117537" w:rsidP="00117537">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Free the memory allocated when a Change struct is created</w:t>
            </w:r>
          </w:p>
        </w:tc>
      </w:tr>
      <w:tr w:rsidR="00117537" w:rsidRPr="00050529" w14:paraId="6C866559" w14:textId="77777777" w:rsidTr="00117537">
        <w:trPr>
          <w:trHeight w:val="300"/>
          <w:jc w:val="center"/>
        </w:trPr>
        <w:tc>
          <w:tcPr>
            <w:tcW w:w="1660" w:type="dxa"/>
            <w:vMerge/>
            <w:shd w:val="clear" w:color="auto" w:fill="auto"/>
            <w:noWrap/>
            <w:vAlign w:val="center"/>
            <w:hideMark/>
          </w:tcPr>
          <w:p w14:paraId="2D6E9C17" w14:textId="77777777" w:rsidR="00117537" w:rsidRPr="00050529" w:rsidRDefault="00117537" w:rsidP="00117537">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hideMark/>
          </w:tcPr>
          <w:p w14:paraId="0766DBF3" w14:textId="2BBBEB3A" w:rsidR="00117537" w:rsidRPr="00050529" w:rsidRDefault="00117537" w:rsidP="00117537">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calculate_change</w:t>
            </w:r>
            <w:proofErr w:type="spellEnd"/>
          </w:p>
        </w:tc>
        <w:tc>
          <w:tcPr>
            <w:tcW w:w="4819" w:type="dxa"/>
            <w:vAlign w:val="center"/>
          </w:tcPr>
          <w:p w14:paraId="1010B898" w14:textId="55E66863" w:rsidR="00117537" w:rsidRPr="00050529" w:rsidRDefault="00117537" w:rsidP="00117537">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Calculates the change for an amount and a given currency</w:t>
            </w:r>
          </w:p>
        </w:tc>
      </w:tr>
      <w:tr w:rsidR="00117537" w:rsidRPr="00050529" w14:paraId="053E34AA" w14:textId="77777777" w:rsidTr="00117537">
        <w:trPr>
          <w:trHeight w:val="300"/>
          <w:jc w:val="center"/>
        </w:trPr>
        <w:tc>
          <w:tcPr>
            <w:tcW w:w="1660" w:type="dxa"/>
            <w:vMerge w:val="restart"/>
            <w:shd w:val="clear" w:color="auto" w:fill="auto"/>
            <w:noWrap/>
            <w:vAlign w:val="center"/>
            <w:hideMark/>
          </w:tcPr>
          <w:p w14:paraId="7AEB0821" w14:textId="11F06CE3" w:rsidR="00117537" w:rsidRPr="00050529" w:rsidRDefault="00117537" w:rsidP="00117537">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currency.c</w:t>
            </w:r>
            <w:proofErr w:type="spellEnd"/>
          </w:p>
        </w:tc>
        <w:tc>
          <w:tcPr>
            <w:tcW w:w="3789" w:type="dxa"/>
            <w:shd w:val="clear" w:color="auto" w:fill="auto"/>
            <w:noWrap/>
            <w:vAlign w:val="center"/>
            <w:hideMark/>
          </w:tcPr>
          <w:p w14:paraId="25A3E37C" w14:textId="7193191C" w:rsidR="00117537" w:rsidRPr="00050529" w:rsidRDefault="00117537" w:rsidP="00117537">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currency_from_string</w:t>
            </w:r>
            <w:proofErr w:type="spellEnd"/>
          </w:p>
        </w:tc>
        <w:tc>
          <w:tcPr>
            <w:tcW w:w="4819" w:type="dxa"/>
            <w:vAlign w:val="center"/>
          </w:tcPr>
          <w:p w14:paraId="1B5ACB84" w14:textId="5CF77EF0" w:rsidR="00117537" w:rsidRPr="00050529" w:rsidRDefault="00117537" w:rsidP="00117537">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Converts a string input into an int representing a currency</w:t>
            </w:r>
          </w:p>
        </w:tc>
      </w:tr>
      <w:tr w:rsidR="00117537" w:rsidRPr="00050529" w14:paraId="48037D2A" w14:textId="77777777" w:rsidTr="00117537">
        <w:trPr>
          <w:trHeight w:val="300"/>
          <w:jc w:val="center"/>
        </w:trPr>
        <w:tc>
          <w:tcPr>
            <w:tcW w:w="1660" w:type="dxa"/>
            <w:vMerge/>
            <w:shd w:val="clear" w:color="auto" w:fill="auto"/>
            <w:noWrap/>
            <w:vAlign w:val="center"/>
            <w:hideMark/>
          </w:tcPr>
          <w:p w14:paraId="3E770997" w14:textId="77777777" w:rsidR="00117537" w:rsidRPr="00050529" w:rsidRDefault="00117537" w:rsidP="00117537">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hideMark/>
          </w:tcPr>
          <w:p w14:paraId="77B7C9A8" w14:textId="2B2B4DE9" w:rsidR="00117537" w:rsidRPr="00050529" w:rsidRDefault="00117537" w:rsidP="00117537">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string_from_currency</w:t>
            </w:r>
            <w:proofErr w:type="spellEnd"/>
          </w:p>
        </w:tc>
        <w:tc>
          <w:tcPr>
            <w:tcW w:w="4819" w:type="dxa"/>
            <w:vAlign w:val="center"/>
          </w:tcPr>
          <w:p w14:paraId="60C03022" w14:textId="5E6828F1" w:rsidR="00117537" w:rsidRPr="00050529" w:rsidRDefault="00117537" w:rsidP="00117537">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Converts an int and writes a string to a provided char** pointer</w:t>
            </w:r>
          </w:p>
        </w:tc>
      </w:tr>
      <w:tr w:rsidR="00117537" w:rsidRPr="00050529" w14:paraId="10680C8B" w14:textId="77777777" w:rsidTr="00117537">
        <w:trPr>
          <w:trHeight w:val="300"/>
          <w:jc w:val="center"/>
        </w:trPr>
        <w:tc>
          <w:tcPr>
            <w:tcW w:w="1660" w:type="dxa"/>
            <w:vMerge/>
            <w:shd w:val="clear" w:color="auto" w:fill="auto"/>
            <w:noWrap/>
            <w:vAlign w:val="center"/>
            <w:hideMark/>
          </w:tcPr>
          <w:p w14:paraId="48E594EA" w14:textId="77777777" w:rsidR="00117537" w:rsidRPr="00050529" w:rsidRDefault="00117537" w:rsidP="00117537">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hideMark/>
          </w:tcPr>
          <w:p w14:paraId="2A8EBAFD" w14:textId="661719C0" w:rsidR="00117537" w:rsidRPr="00050529" w:rsidRDefault="00117537" w:rsidP="00117537">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currency_type_from_int</w:t>
            </w:r>
            <w:proofErr w:type="spellEnd"/>
          </w:p>
        </w:tc>
        <w:tc>
          <w:tcPr>
            <w:tcW w:w="4819" w:type="dxa"/>
            <w:vAlign w:val="center"/>
          </w:tcPr>
          <w:p w14:paraId="40A8378E" w14:textId="7CF529C1" w:rsidR="00117537" w:rsidRPr="00050529" w:rsidRDefault="00117537" w:rsidP="00117537">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Converts an int to a type from a Currency </w:t>
            </w:r>
            <w:proofErr w:type="spellStart"/>
            <w:r>
              <w:rPr>
                <w:rFonts w:ascii="Calibri" w:hAnsi="Calibri" w:cs="Calibri"/>
                <w:color w:val="000000"/>
                <w:sz w:val="22"/>
                <w:szCs w:val="22"/>
                <w:lang w:val="en-GB" w:eastAsia="en-GB"/>
              </w:rPr>
              <w:t>enum</w:t>
            </w:r>
            <w:proofErr w:type="spellEnd"/>
          </w:p>
        </w:tc>
      </w:tr>
      <w:tr w:rsidR="008F0519" w:rsidRPr="00050529" w14:paraId="67B11B76" w14:textId="77777777" w:rsidTr="008F0519">
        <w:trPr>
          <w:trHeight w:val="300"/>
          <w:jc w:val="center"/>
        </w:trPr>
        <w:tc>
          <w:tcPr>
            <w:tcW w:w="1660" w:type="dxa"/>
            <w:vMerge w:val="restart"/>
            <w:shd w:val="clear" w:color="auto" w:fill="auto"/>
            <w:noWrap/>
            <w:vAlign w:val="center"/>
            <w:hideMark/>
          </w:tcPr>
          <w:p w14:paraId="02B5EEB1" w14:textId="6FF36007" w:rsidR="008F0519" w:rsidRPr="0005052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customer.c</w:t>
            </w:r>
            <w:proofErr w:type="spellEnd"/>
          </w:p>
        </w:tc>
        <w:tc>
          <w:tcPr>
            <w:tcW w:w="3789" w:type="dxa"/>
            <w:shd w:val="clear" w:color="auto" w:fill="auto"/>
            <w:noWrap/>
            <w:vAlign w:val="center"/>
            <w:hideMark/>
          </w:tcPr>
          <w:p w14:paraId="1892A6A3" w14:textId="5D95C6E8" w:rsidR="008F0519" w:rsidRPr="0005052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validate_amount</w:t>
            </w:r>
            <w:proofErr w:type="spellEnd"/>
          </w:p>
        </w:tc>
        <w:tc>
          <w:tcPr>
            <w:tcW w:w="4819" w:type="dxa"/>
            <w:vAlign w:val="center"/>
          </w:tcPr>
          <w:p w14:paraId="4D0F86BF" w14:textId="23A7F1D4" w:rsidR="008F0519" w:rsidRPr="0005052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Validates an input amount</w:t>
            </w:r>
          </w:p>
        </w:tc>
      </w:tr>
      <w:tr w:rsidR="008F0519" w:rsidRPr="00050529" w14:paraId="7259961D" w14:textId="77777777" w:rsidTr="008F0519">
        <w:trPr>
          <w:trHeight w:val="300"/>
          <w:jc w:val="center"/>
        </w:trPr>
        <w:tc>
          <w:tcPr>
            <w:tcW w:w="1660" w:type="dxa"/>
            <w:vMerge/>
            <w:shd w:val="clear" w:color="auto" w:fill="auto"/>
            <w:noWrap/>
            <w:vAlign w:val="center"/>
            <w:hideMark/>
          </w:tcPr>
          <w:p w14:paraId="1077620D"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hideMark/>
          </w:tcPr>
          <w:p w14:paraId="4EF93A94" w14:textId="1F5F20CF" w:rsidR="008F0519" w:rsidRPr="0005052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validate_amount_limit</w:t>
            </w:r>
            <w:proofErr w:type="spellEnd"/>
          </w:p>
        </w:tc>
        <w:tc>
          <w:tcPr>
            <w:tcW w:w="4819" w:type="dxa"/>
            <w:vAlign w:val="center"/>
          </w:tcPr>
          <w:p w14:paraId="4A491FE6" w14:textId="4A50F81F" w:rsidR="008F0519" w:rsidRPr="0005052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Validates an input amount including an upper bound check</w:t>
            </w:r>
          </w:p>
        </w:tc>
      </w:tr>
      <w:tr w:rsidR="008F0519" w:rsidRPr="00050529" w14:paraId="4407BB67" w14:textId="77777777" w:rsidTr="008F0519">
        <w:trPr>
          <w:trHeight w:val="300"/>
          <w:jc w:val="center"/>
        </w:trPr>
        <w:tc>
          <w:tcPr>
            <w:tcW w:w="1660" w:type="dxa"/>
            <w:vMerge/>
            <w:shd w:val="clear" w:color="auto" w:fill="auto"/>
            <w:noWrap/>
            <w:vAlign w:val="center"/>
            <w:hideMark/>
          </w:tcPr>
          <w:p w14:paraId="71E0D563"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hideMark/>
          </w:tcPr>
          <w:p w14:paraId="596724BC" w14:textId="26781540" w:rsidR="008F0519" w:rsidRPr="0005052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debug_Customer</w:t>
            </w:r>
            <w:proofErr w:type="spellEnd"/>
          </w:p>
        </w:tc>
        <w:tc>
          <w:tcPr>
            <w:tcW w:w="4819" w:type="dxa"/>
            <w:vAlign w:val="center"/>
          </w:tcPr>
          <w:p w14:paraId="64F91E2E" w14:textId="29B6693A" w:rsidR="008F0519" w:rsidRPr="0005052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Debug function used to print the values of a </w:t>
            </w:r>
            <w:proofErr w:type="gramStart"/>
            <w:r>
              <w:rPr>
                <w:rFonts w:ascii="Calibri" w:hAnsi="Calibri" w:cs="Calibri"/>
                <w:color w:val="000000"/>
                <w:sz w:val="22"/>
                <w:szCs w:val="22"/>
                <w:lang w:val="en-GB" w:eastAsia="en-GB"/>
              </w:rPr>
              <w:t>Customer</w:t>
            </w:r>
            <w:proofErr w:type="gramEnd"/>
            <w:r>
              <w:rPr>
                <w:rFonts w:ascii="Calibri" w:hAnsi="Calibri" w:cs="Calibri"/>
                <w:color w:val="000000"/>
                <w:sz w:val="22"/>
                <w:szCs w:val="22"/>
                <w:lang w:val="en-GB" w:eastAsia="en-GB"/>
              </w:rPr>
              <w:t xml:space="preserve"> struct</w:t>
            </w:r>
          </w:p>
        </w:tc>
      </w:tr>
      <w:tr w:rsidR="008F0519" w:rsidRPr="00050529" w14:paraId="01C588AE" w14:textId="77777777" w:rsidTr="008F0519">
        <w:trPr>
          <w:trHeight w:val="300"/>
          <w:jc w:val="center"/>
        </w:trPr>
        <w:tc>
          <w:tcPr>
            <w:tcW w:w="1660" w:type="dxa"/>
            <w:vMerge/>
            <w:shd w:val="clear" w:color="auto" w:fill="auto"/>
            <w:noWrap/>
            <w:vAlign w:val="center"/>
          </w:tcPr>
          <w:p w14:paraId="6CFEA700"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0059A6F0" w14:textId="3DFBDE04" w:rsidR="008F051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debug_Customer_Cluster</w:t>
            </w:r>
            <w:proofErr w:type="spellEnd"/>
          </w:p>
        </w:tc>
        <w:tc>
          <w:tcPr>
            <w:tcW w:w="4819" w:type="dxa"/>
            <w:vAlign w:val="center"/>
          </w:tcPr>
          <w:p w14:paraId="0A65E316" w14:textId="219FD551"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Debug function used to print the values of a </w:t>
            </w:r>
            <w:proofErr w:type="spellStart"/>
            <w:proofErr w:type="gramStart"/>
            <w:r>
              <w:rPr>
                <w:rFonts w:ascii="Calibri" w:hAnsi="Calibri" w:cs="Calibri"/>
                <w:color w:val="000000"/>
                <w:sz w:val="22"/>
                <w:szCs w:val="22"/>
                <w:lang w:val="en-GB" w:eastAsia="en-GB"/>
              </w:rPr>
              <w:t>Customer</w:t>
            </w:r>
            <w:proofErr w:type="gramEnd"/>
            <w:r>
              <w:rPr>
                <w:rFonts w:ascii="Calibri" w:hAnsi="Calibri" w:cs="Calibri"/>
                <w:color w:val="000000"/>
                <w:sz w:val="22"/>
                <w:szCs w:val="22"/>
                <w:lang w:val="en-GB" w:eastAsia="en-GB"/>
              </w:rPr>
              <w:t>_Cluster</w:t>
            </w:r>
            <w:proofErr w:type="spellEnd"/>
            <w:r>
              <w:rPr>
                <w:rFonts w:ascii="Calibri" w:hAnsi="Calibri" w:cs="Calibri"/>
                <w:color w:val="000000"/>
                <w:sz w:val="22"/>
                <w:szCs w:val="22"/>
                <w:lang w:val="en-GB" w:eastAsia="en-GB"/>
              </w:rPr>
              <w:t xml:space="preserve"> struct</w:t>
            </w:r>
          </w:p>
        </w:tc>
      </w:tr>
      <w:tr w:rsidR="008F0519" w:rsidRPr="00050529" w14:paraId="52407024" w14:textId="77777777" w:rsidTr="008F0519">
        <w:trPr>
          <w:trHeight w:val="300"/>
          <w:jc w:val="center"/>
        </w:trPr>
        <w:tc>
          <w:tcPr>
            <w:tcW w:w="1660" w:type="dxa"/>
            <w:vMerge/>
            <w:shd w:val="clear" w:color="auto" w:fill="auto"/>
            <w:noWrap/>
            <w:vAlign w:val="center"/>
          </w:tcPr>
          <w:p w14:paraId="33E6F948"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3EF60883" w14:textId="06DC769A" w:rsidR="008F051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free_Customer</w:t>
            </w:r>
            <w:proofErr w:type="spellEnd"/>
          </w:p>
        </w:tc>
        <w:tc>
          <w:tcPr>
            <w:tcW w:w="4819" w:type="dxa"/>
            <w:vAlign w:val="center"/>
          </w:tcPr>
          <w:p w14:paraId="7FB15CC2" w14:textId="0803D18B"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Free the memory allocated when a </w:t>
            </w:r>
            <w:proofErr w:type="gramStart"/>
            <w:r>
              <w:rPr>
                <w:rFonts w:ascii="Calibri" w:hAnsi="Calibri" w:cs="Calibri"/>
                <w:color w:val="000000"/>
                <w:sz w:val="22"/>
                <w:szCs w:val="22"/>
                <w:lang w:val="en-GB" w:eastAsia="en-GB"/>
              </w:rPr>
              <w:t>Customer</w:t>
            </w:r>
            <w:proofErr w:type="gramEnd"/>
            <w:r>
              <w:rPr>
                <w:rFonts w:ascii="Calibri" w:hAnsi="Calibri" w:cs="Calibri"/>
                <w:color w:val="000000"/>
                <w:sz w:val="22"/>
                <w:szCs w:val="22"/>
                <w:lang w:val="en-GB" w:eastAsia="en-GB"/>
              </w:rPr>
              <w:t xml:space="preserve"> struct is created</w:t>
            </w:r>
          </w:p>
        </w:tc>
      </w:tr>
      <w:tr w:rsidR="008F0519" w:rsidRPr="00050529" w14:paraId="4E85F8C0" w14:textId="77777777" w:rsidTr="008F0519">
        <w:trPr>
          <w:trHeight w:val="300"/>
          <w:jc w:val="center"/>
        </w:trPr>
        <w:tc>
          <w:tcPr>
            <w:tcW w:w="1660" w:type="dxa"/>
            <w:vMerge/>
            <w:shd w:val="clear" w:color="auto" w:fill="auto"/>
            <w:noWrap/>
            <w:vAlign w:val="center"/>
          </w:tcPr>
          <w:p w14:paraId="341CD75F"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517F279C" w14:textId="0D7F6224" w:rsidR="008F051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free_Customer_Cluster</w:t>
            </w:r>
            <w:proofErr w:type="spellEnd"/>
          </w:p>
        </w:tc>
        <w:tc>
          <w:tcPr>
            <w:tcW w:w="4819" w:type="dxa"/>
            <w:vAlign w:val="center"/>
          </w:tcPr>
          <w:p w14:paraId="161F6C2F" w14:textId="79775FFE"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Free the memory allocated when a </w:t>
            </w:r>
            <w:proofErr w:type="spellStart"/>
            <w:proofErr w:type="gramStart"/>
            <w:r>
              <w:rPr>
                <w:rFonts w:ascii="Calibri" w:hAnsi="Calibri" w:cs="Calibri"/>
                <w:color w:val="000000"/>
                <w:sz w:val="22"/>
                <w:szCs w:val="22"/>
                <w:lang w:val="en-GB" w:eastAsia="en-GB"/>
              </w:rPr>
              <w:t>Customer</w:t>
            </w:r>
            <w:proofErr w:type="gramEnd"/>
            <w:r>
              <w:rPr>
                <w:rFonts w:ascii="Calibri" w:hAnsi="Calibri" w:cs="Calibri"/>
                <w:color w:val="000000"/>
                <w:sz w:val="22"/>
                <w:szCs w:val="22"/>
                <w:lang w:val="en-GB" w:eastAsia="en-GB"/>
              </w:rPr>
              <w:t>_Cluster</w:t>
            </w:r>
            <w:proofErr w:type="spellEnd"/>
            <w:r>
              <w:rPr>
                <w:rFonts w:ascii="Calibri" w:hAnsi="Calibri" w:cs="Calibri"/>
                <w:color w:val="000000"/>
                <w:sz w:val="22"/>
                <w:szCs w:val="22"/>
                <w:lang w:val="en-GB" w:eastAsia="en-GB"/>
              </w:rPr>
              <w:t xml:space="preserve"> struct is created</w:t>
            </w:r>
          </w:p>
        </w:tc>
      </w:tr>
      <w:tr w:rsidR="008F0519" w:rsidRPr="00050529" w14:paraId="754707D1" w14:textId="77777777" w:rsidTr="008F0519">
        <w:trPr>
          <w:trHeight w:val="300"/>
          <w:jc w:val="center"/>
        </w:trPr>
        <w:tc>
          <w:tcPr>
            <w:tcW w:w="1660" w:type="dxa"/>
            <w:vMerge/>
            <w:shd w:val="clear" w:color="auto" w:fill="auto"/>
            <w:noWrap/>
            <w:vAlign w:val="center"/>
          </w:tcPr>
          <w:p w14:paraId="549065F4"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42A42FC9" w14:textId="0B7F5048" w:rsidR="008F051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create_Customer</w:t>
            </w:r>
            <w:proofErr w:type="spellEnd"/>
          </w:p>
        </w:tc>
        <w:tc>
          <w:tcPr>
            <w:tcW w:w="4819" w:type="dxa"/>
            <w:vAlign w:val="center"/>
          </w:tcPr>
          <w:p w14:paraId="2FCA0C4F" w14:textId="0A4C9E9A"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Creates a </w:t>
            </w:r>
            <w:proofErr w:type="gramStart"/>
            <w:r>
              <w:rPr>
                <w:rFonts w:ascii="Calibri" w:hAnsi="Calibri" w:cs="Calibri"/>
                <w:color w:val="000000"/>
                <w:sz w:val="22"/>
                <w:szCs w:val="22"/>
                <w:lang w:val="en-GB" w:eastAsia="en-GB"/>
              </w:rPr>
              <w:t>Customer</w:t>
            </w:r>
            <w:proofErr w:type="gramEnd"/>
            <w:r>
              <w:rPr>
                <w:rFonts w:ascii="Calibri" w:hAnsi="Calibri" w:cs="Calibri"/>
                <w:color w:val="000000"/>
                <w:sz w:val="22"/>
                <w:szCs w:val="22"/>
                <w:lang w:val="en-GB" w:eastAsia="en-GB"/>
              </w:rPr>
              <w:t xml:space="preserve"> struct and validates the fields</w:t>
            </w:r>
          </w:p>
        </w:tc>
      </w:tr>
      <w:tr w:rsidR="008F0519" w:rsidRPr="00050529" w14:paraId="142D7F7B" w14:textId="77777777" w:rsidTr="008F0519">
        <w:trPr>
          <w:trHeight w:val="300"/>
          <w:jc w:val="center"/>
        </w:trPr>
        <w:tc>
          <w:tcPr>
            <w:tcW w:w="1660" w:type="dxa"/>
            <w:vMerge/>
            <w:shd w:val="clear" w:color="auto" w:fill="auto"/>
            <w:noWrap/>
            <w:vAlign w:val="center"/>
          </w:tcPr>
          <w:p w14:paraId="08527B02"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5F45C1DC" w14:textId="6E4EBA63" w:rsidR="008F051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create_Customer_Cluster</w:t>
            </w:r>
            <w:proofErr w:type="spellEnd"/>
          </w:p>
        </w:tc>
        <w:tc>
          <w:tcPr>
            <w:tcW w:w="4819" w:type="dxa"/>
            <w:vAlign w:val="center"/>
          </w:tcPr>
          <w:p w14:paraId="122AEF5D" w14:textId="49378A83"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Creates a </w:t>
            </w:r>
            <w:proofErr w:type="spellStart"/>
            <w:proofErr w:type="gramStart"/>
            <w:r>
              <w:rPr>
                <w:rFonts w:ascii="Calibri" w:hAnsi="Calibri" w:cs="Calibri"/>
                <w:color w:val="000000"/>
                <w:sz w:val="22"/>
                <w:szCs w:val="22"/>
                <w:lang w:val="en-GB" w:eastAsia="en-GB"/>
              </w:rPr>
              <w:t>Customer</w:t>
            </w:r>
            <w:proofErr w:type="gramEnd"/>
            <w:r>
              <w:rPr>
                <w:rFonts w:ascii="Calibri" w:hAnsi="Calibri" w:cs="Calibri"/>
                <w:color w:val="000000"/>
                <w:sz w:val="22"/>
                <w:szCs w:val="22"/>
                <w:lang w:val="en-GB" w:eastAsia="en-GB"/>
              </w:rPr>
              <w:t>_Cluster</w:t>
            </w:r>
            <w:proofErr w:type="spellEnd"/>
            <w:r>
              <w:rPr>
                <w:rFonts w:ascii="Calibri" w:hAnsi="Calibri" w:cs="Calibri"/>
                <w:color w:val="000000"/>
                <w:sz w:val="22"/>
                <w:szCs w:val="22"/>
                <w:lang w:val="en-GB" w:eastAsia="en-GB"/>
              </w:rPr>
              <w:t xml:space="preserve"> struct and validates the fields</w:t>
            </w:r>
          </w:p>
        </w:tc>
      </w:tr>
      <w:tr w:rsidR="008F0519" w:rsidRPr="00050529" w14:paraId="52BE7739" w14:textId="77777777" w:rsidTr="008F0519">
        <w:trPr>
          <w:trHeight w:val="300"/>
          <w:jc w:val="center"/>
        </w:trPr>
        <w:tc>
          <w:tcPr>
            <w:tcW w:w="1660" w:type="dxa"/>
            <w:vMerge/>
            <w:shd w:val="clear" w:color="auto" w:fill="auto"/>
            <w:noWrap/>
            <w:vAlign w:val="center"/>
          </w:tcPr>
          <w:p w14:paraId="452E4AC9"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1BF7CAAD" w14:textId="38E615A9" w:rsidR="008F051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customer_add_amount</w:t>
            </w:r>
            <w:proofErr w:type="spellEnd"/>
          </w:p>
        </w:tc>
        <w:tc>
          <w:tcPr>
            <w:tcW w:w="4819" w:type="dxa"/>
            <w:vAlign w:val="center"/>
          </w:tcPr>
          <w:p w14:paraId="0C271788" w14:textId="70E0D66B"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Adds an amount to an existing Customer structs amount and validates the new value</w:t>
            </w:r>
          </w:p>
        </w:tc>
      </w:tr>
      <w:tr w:rsidR="008F0519" w:rsidRPr="00050529" w14:paraId="0A629C23" w14:textId="77777777" w:rsidTr="008F0519">
        <w:trPr>
          <w:trHeight w:val="300"/>
          <w:jc w:val="center"/>
        </w:trPr>
        <w:tc>
          <w:tcPr>
            <w:tcW w:w="1660" w:type="dxa"/>
            <w:vMerge/>
            <w:shd w:val="clear" w:color="auto" w:fill="auto"/>
            <w:noWrap/>
            <w:vAlign w:val="center"/>
          </w:tcPr>
          <w:p w14:paraId="38597A27"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5BB009B3" w14:textId="0052F542" w:rsidR="008F051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customer_compare</w:t>
            </w:r>
            <w:proofErr w:type="spellEnd"/>
          </w:p>
        </w:tc>
        <w:tc>
          <w:tcPr>
            <w:tcW w:w="4819" w:type="dxa"/>
            <w:vAlign w:val="center"/>
          </w:tcPr>
          <w:p w14:paraId="0B710893" w14:textId="62689CBE"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Compares two Customer structs and returns if they are equal</w:t>
            </w:r>
          </w:p>
        </w:tc>
      </w:tr>
      <w:tr w:rsidR="008F0519" w:rsidRPr="00050529" w14:paraId="511D3617" w14:textId="77777777" w:rsidTr="008F0519">
        <w:trPr>
          <w:trHeight w:val="300"/>
          <w:jc w:val="center"/>
        </w:trPr>
        <w:tc>
          <w:tcPr>
            <w:tcW w:w="1660" w:type="dxa"/>
            <w:vMerge/>
            <w:shd w:val="clear" w:color="auto" w:fill="auto"/>
            <w:noWrap/>
            <w:vAlign w:val="center"/>
          </w:tcPr>
          <w:p w14:paraId="01925CF9"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67057D91" w14:textId="646E83C4" w:rsidR="008F051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customer_merge</w:t>
            </w:r>
            <w:proofErr w:type="spellEnd"/>
          </w:p>
        </w:tc>
        <w:tc>
          <w:tcPr>
            <w:tcW w:w="4819" w:type="dxa"/>
            <w:vAlign w:val="center"/>
          </w:tcPr>
          <w:p w14:paraId="58AF1DF5" w14:textId="4C258F0F"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Merges two Customer structs into one</w:t>
            </w:r>
          </w:p>
        </w:tc>
      </w:tr>
      <w:tr w:rsidR="008F0519" w:rsidRPr="00050529" w14:paraId="281C34DF" w14:textId="77777777" w:rsidTr="008F0519">
        <w:trPr>
          <w:trHeight w:val="300"/>
          <w:jc w:val="center"/>
        </w:trPr>
        <w:tc>
          <w:tcPr>
            <w:tcW w:w="1660" w:type="dxa"/>
            <w:vMerge w:val="restart"/>
            <w:shd w:val="clear" w:color="auto" w:fill="auto"/>
            <w:noWrap/>
            <w:vAlign w:val="center"/>
          </w:tcPr>
          <w:p w14:paraId="6D6700C3" w14:textId="020B862D" w:rsidR="008F0519" w:rsidRPr="0005052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files.c</w:t>
            </w:r>
            <w:proofErr w:type="spellEnd"/>
          </w:p>
        </w:tc>
        <w:tc>
          <w:tcPr>
            <w:tcW w:w="3789" w:type="dxa"/>
            <w:shd w:val="clear" w:color="auto" w:fill="auto"/>
            <w:noWrap/>
            <w:vAlign w:val="center"/>
          </w:tcPr>
          <w:p w14:paraId="23952377" w14:textId="167C0F43" w:rsidR="008F051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get_lines_in_file</w:t>
            </w:r>
            <w:proofErr w:type="spellEnd"/>
          </w:p>
        </w:tc>
        <w:tc>
          <w:tcPr>
            <w:tcW w:w="4819" w:type="dxa"/>
            <w:vAlign w:val="center"/>
          </w:tcPr>
          <w:p w14:paraId="2B7E51FE" w14:textId="5936A7DF"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Gets the number of lines in a FILE*</w:t>
            </w:r>
          </w:p>
        </w:tc>
      </w:tr>
      <w:tr w:rsidR="008F0519" w:rsidRPr="00050529" w14:paraId="37D1A19F" w14:textId="77777777" w:rsidTr="008F0519">
        <w:trPr>
          <w:trHeight w:val="300"/>
          <w:jc w:val="center"/>
        </w:trPr>
        <w:tc>
          <w:tcPr>
            <w:tcW w:w="1660" w:type="dxa"/>
            <w:vMerge/>
            <w:shd w:val="clear" w:color="auto" w:fill="auto"/>
            <w:noWrap/>
            <w:vAlign w:val="center"/>
          </w:tcPr>
          <w:p w14:paraId="14D162A2"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3FC18B90" w14:textId="10DEA7EB" w:rsidR="008F051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open_readonly_file</w:t>
            </w:r>
            <w:proofErr w:type="spellEnd"/>
          </w:p>
        </w:tc>
        <w:tc>
          <w:tcPr>
            <w:tcW w:w="4819" w:type="dxa"/>
            <w:vAlign w:val="center"/>
          </w:tcPr>
          <w:p w14:paraId="7F13DB51" w14:textId="62AFF412"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Opens a file and returns the opened file inside a </w:t>
            </w:r>
            <w:proofErr w:type="spellStart"/>
            <w:r>
              <w:rPr>
                <w:rFonts w:ascii="Calibri" w:hAnsi="Calibri" w:cs="Calibri"/>
                <w:color w:val="000000"/>
                <w:sz w:val="22"/>
                <w:szCs w:val="22"/>
                <w:lang w:val="en-GB" w:eastAsia="en-GB"/>
              </w:rPr>
              <w:t>ReadOnly_File</w:t>
            </w:r>
            <w:proofErr w:type="spellEnd"/>
            <w:r>
              <w:rPr>
                <w:rFonts w:ascii="Calibri" w:hAnsi="Calibri" w:cs="Calibri"/>
                <w:color w:val="000000"/>
                <w:sz w:val="22"/>
                <w:szCs w:val="22"/>
                <w:lang w:val="en-GB" w:eastAsia="en-GB"/>
              </w:rPr>
              <w:t xml:space="preserve"> struct</w:t>
            </w:r>
          </w:p>
        </w:tc>
      </w:tr>
      <w:tr w:rsidR="008F0519" w:rsidRPr="00050529" w14:paraId="5B2B8F56" w14:textId="77777777" w:rsidTr="008F0519">
        <w:trPr>
          <w:trHeight w:val="300"/>
          <w:jc w:val="center"/>
        </w:trPr>
        <w:tc>
          <w:tcPr>
            <w:tcW w:w="1660" w:type="dxa"/>
            <w:vMerge/>
            <w:shd w:val="clear" w:color="auto" w:fill="auto"/>
            <w:noWrap/>
            <w:vAlign w:val="center"/>
          </w:tcPr>
          <w:p w14:paraId="4CD68959" w14:textId="77777777" w:rsidR="008F0519" w:rsidRPr="00050529" w:rsidRDefault="008F0519" w:rsidP="008F0519">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5D60091A" w14:textId="5121CA55" w:rsidR="008F0519" w:rsidRDefault="008F0519" w:rsidP="008F0519">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Open_readwrite_file</w:t>
            </w:r>
            <w:proofErr w:type="spellEnd"/>
          </w:p>
        </w:tc>
        <w:tc>
          <w:tcPr>
            <w:tcW w:w="4819" w:type="dxa"/>
            <w:vAlign w:val="center"/>
          </w:tcPr>
          <w:p w14:paraId="484A0841" w14:textId="6D66D83C"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Opens a file and returns the opened file inside a </w:t>
            </w:r>
            <w:proofErr w:type="spellStart"/>
            <w:r>
              <w:rPr>
                <w:rFonts w:ascii="Calibri" w:hAnsi="Calibri" w:cs="Calibri"/>
                <w:color w:val="000000"/>
                <w:sz w:val="22"/>
                <w:szCs w:val="22"/>
                <w:lang w:val="en-GB" w:eastAsia="en-GB"/>
              </w:rPr>
              <w:t>ReadWrite_File</w:t>
            </w:r>
            <w:proofErr w:type="spellEnd"/>
            <w:r>
              <w:rPr>
                <w:rFonts w:ascii="Calibri" w:hAnsi="Calibri" w:cs="Calibri"/>
                <w:color w:val="000000"/>
                <w:sz w:val="22"/>
                <w:szCs w:val="22"/>
                <w:lang w:val="en-GB" w:eastAsia="en-GB"/>
              </w:rPr>
              <w:t xml:space="preserve"> struct</w:t>
            </w:r>
          </w:p>
        </w:tc>
      </w:tr>
    </w:tbl>
    <w:p w14:paraId="5FA7D816" w14:textId="77777777" w:rsidR="008F0519" w:rsidRDefault="008F0519">
      <w:r>
        <w:br w:type="page"/>
      </w:r>
    </w:p>
    <w:tbl>
      <w:tblPr>
        <w:tblW w:w="10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789"/>
        <w:gridCol w:w="4819"/>
      </w:tblGrid>
      <w:tr w:rsidR="008F0519" w:rsidRPr="00050529" w14:paraId="1C75B97B" w14:textId="77777777" w:rsidTr="00277C06">
        <w:trPr>
          <w:trHeight w:val="300"/>
          <w:jc w:val="center"/>
        </w:trPr>
        <w:tc>
          <w:tcPr>
            <w:tcW w:w="1660" w:type="dxa"/>
            <w:shd w:val="clear" w:color="auto" w:fill="auto"/>
            <w:noWrap/>
            <w:vAlign w:val="bottom"/>
          </w:tcPr>
          <w:p w14:paraId="216BC0DD" w14:textId="4B882DD7" w:rsidR="008F0519" w:rsidRPr="00050529" w:rsidRDefault="008F0519" w:rsidP="008F0519">
            <w:pPr>
              <w:suppressAutoHyphens w:val="0"/>
              <w:jc w:val="center"/>
              <w:rPr>
                <w:rFonts w:ascii="Calibri" w:hAnsi="Calibri" w:cs="Calibri"/>
                <w:color w:val="000000"/>
                <w:sz w:val="22"/>
                <w:szCs w:val="22"/>
                <w:lang w:val="en-GB" w:eastAsia="en-GB"/>
              </w:rPr>
            </w:pPr>
            <w:r w:rsidRPr="00050529">
              <w:rPr>
                <w:rFonts w:ascii="Calibri" w:hAnsi="Calibri" w:cs="Calibri"/>
                <w:b/>
                <w:color w:val="000000"/>
                <w:sz w:val="22"/>
                <w:szCs w:val="22"/>
                <w:lang w:val="en-GB" w:eastAsia="en-GB"/>
              </w:rPr>
              <w:lastRenderedPageBreak/>
              <w:t>File name</w:t>
            </w:r>
          </w:p>
        </w:tc>
        <w:tc>
          <w:tcPr>
            <w:tcW w:w="3789" w:type="dxa"/>
            <w:shd w:val="clear" w:color="auto" w:fill="auto"/>
            <w:noWrap/>
            <w:vAlign w:val="bottom"/>
          </w:tcPr>
          <w:p w14:paraId="3DD28F5D" w14:textId="425367A6"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b/>
                <w:color w:val="000000"/>
                <w:sz w:val="22"/>
                <w:szCs w:val="22"/>
                <w:lang w:val="en-GB" w:eastAsia="en-GB"/>
              </w:rPr>
              <w:t xml:space="preserve">Name of </w:t>
            </w:r>
            <w:r w:rsidRPr="00050529">
              <w:rPr>
                <w:rFonts w:ascii="Calibri" w:hAnsi="Calibri" w:cs="Calibri"/>
                <w:b/>
                <w:color w:val="000000"/>
                <w:sz w:val="22"/>
                <w:szCs w:val="22"/>
                <w:lang w:val="en-GB" w:eastAsia="en-GB"/>
              </w:rPr>
              <w:t>Functions/modules in the file</w:t>
            </w:r>
          </w:p>
        </w:tc>
        <w:tc>
          <w:tcPr>
            <w:tcW w:w="4819" w:type="dxa"/>
          </w:tcPr>
          <w:p w14:paraId="51D2BBA6" w14:textId="14BC1D47" w:rsidR="008F0519" w:rsidRDefault="008F0519" w:rsidP="008F0519">
            <w:pPr>
              <w:suppressAutoHyphens w:val="0"/>
              <w:jc w:val="center"/>
              <w:rPr>
                <w:rFonts w:ascii="Calibri" w:hAnsi="Calibri" w:cs="Calibri"/>
                <w:color w:val="000000"/>
                <w:sz w:val="22"/>
                <w:szCs w:val="22"/>
                <w:lang w:val="en-GB" w:eastAsia="en-GB"/>
              </w:rPr>
            </w:pPr>
            <w:r>
              <w:rPr>
                <w:rFonts w:ascii="Calibri" w:hAnsi="Calibri" w:cs="Calibri"/>
                <w:b/>
                <w:color w:val="000000"/>
                <w:sz w:val="22"/>
                <w:szCs w:val="22"/>
                <w:lang w:val="en-GB" w:eastAsia="en-GB"/>
              </w:rPr>
              <w:t>Purpose of the Function/module</w:t>
            </w:r>
          </w:p>
        </w:tc>
      </w:tr>
      <w:tr w:rsidR="000C7A70" w:rsidRPr="00050529" w14:paraId="35D22BCB" w14:textId="77777777" w:rsidTr="000C7A70">
        <w:trPr>
          <w:trHeight w:val="300"/>
          <w:jc w:val="center"/>
        </w:trPr>
        <w:tc>
          <w:tcPr>
            <w:tcW w:w="1660" w:type="dxa"/>
            <w:vMerge w:val="restart"/>
            <w:shd w:val="clear" w:color="auto" w:fill="auto"/>
            <w:noWrap/>
            <w:vAlign w:val="center"/>
          </w:tcPr>
          <w:p w14:paraId="73A6E63C" w14:textId="288D8738" w:rsidR="000C7A70" w:rsidRPr="00050529" w:rsidRDefault="000C7A70" w:rsidP="000C7A70">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interface.c</w:t>
            </w:r>
            <w:proofErr w:type="spellEnd"/>
          </w:p>
        </w:tc>
        <w:tc>
          <w:tcPr>
            <w:tcW w:w="3789" w:type="dxa"/>
            <w:shd w:val="clear" w:color="auto" w:fill="auto"/>
            <w:noWrap/>
            <w:vAlign w:val="center"/>
          </w:tcPr>
          <w:p w14:paraId="64DB936A" w14:textId="696CE6D9" w:rsidR="000C7A70" w:rsidRDefault="000C7A70" w:rsidP="000C7A70">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interface_output_customer</w:t>
            </w:r>
            <w:proofErr w:type="spellEnd"/>
          </w:p>
        </w:tc>
        <w:tc>
          <w:tcPr>
            <w:tcW w:w="4819" w:type="dxa"/>
            <w:vAlign w:val="center"/>
          </w:tcPr>
          <w:p w14:paraId="56B34104" w14:textId="77E34826" w:rsidR="000C7A70" w:rsidRDefault="000C7A70" w:rsidP="000C7A70">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Outputs the data from a </w:t>
            </w:r>
            <w:proofErr w:type="gramStart"/>
            <w:r>
              <w:rPr>
                <w:rFonts w:ascii="Calibri" w:hAnsi="Calibri" w:cs="Calibri"/>
                <w:color w:val="000000"/>
                <w:sz w:val="22"/>
                <w:szCs w:val="22"/>
                <w:lang w:val="en-GB" w:eastAsia="en-GB"/>
              </w:rPr>
              <w:t>Customer</w:t>
            </w:r>
            <w:proofErr w:type="gramEnd"/>
            <w:r>
              <w:rPr>
                <w:rFonts w:ascii="Calibri" w:hAnsi="Calibri" w:cs="Calibri"/>
                <w:color w:val="000000"/>
                <w:sz w:val="22"/>
                <w:szCs w:val="22"/>
                <w:lang w:val="en-GB" w:eastAsia="en-GB"/>
              </w:rPr>
              <w:t xml:space="preserve"> struct in the format required</w:t>
            </w:r>
          </w:p>
        </w:tc>
      </w:tr>
      <w:tr w:rsidR="000C7A70" w:rsidRPr="00050529" w14:paraId="1460279C" w14:textId="77777777" w:rsidTr="000C7A70">
        <w:trPr>
          <w:trHeight w:val="300"/>
          <w:jc w:val="center"/>
        </w:trPr>
        <w:tc>
          <w:tcPr>
            <w:tcW w:w="1660" w:type="dxa"/>
            <w:vMerge/>
            <w:shd w:val="clear" w:color="auto" w:fill="auto"/>
            <w:noWrap/>
            <w:vAlign w:val="center"/>
          </w:tcPr>
          <w:p w14:paraId="0B8AEC72" w14:textId="77777777" w:rsidR="000C7A70" w:rsidRDefault="000C7A70" w:rsidP="000C7A70">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6B9D8257" w14:textId="4FD9DAE5" w:rsidR="000C7A70" w:rsidRDefault="000C7A70" w:rsidP="000C7A70">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interface_output_change</w:t>
            </w:r>
            <w:proofErr w:type="spellEnd"/>
          </w:p>
        </w:tc>
        <w:tc>
          <w:tcPr>
            <w:tcW w:w="4819" w:type="dxa"/>
            <w:vAlign w:val="center"/>
          </w:tcPr>
          <w:p w14:paraId="149E34E6" w14:textId="7B764C58" w:rsidR="000C7A70" w:rsidRDefault="000C7A70" w:rsidP="000C7A70">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Outputs the data from a Change struct in the format required</w:t>
            </w:r>
          </w:p>
        </w:tc>
      </w:tr>
      <w:tr w:rsidR="000C7A70" w:rsidRPr="00050529" w14:paraId="7CA04AF9" w14:textId="77777777" w:rsidTr="000C7A70">
        <w:trPr>
          <w:trHeight w:val="300"/>
          <w:jc w:val="center"/>
        </w:trPr>
        <w:tc>
          <w:tcPr>
            <w:tcW w:w="1660" w:type="dxa"/>
            <w:vMerge/>
            <w:shd w:val="clear" w:color="auto" w:fill="auto"/>
            <w:noWrap/>
            <w:vAlign w:val="center"/>
          </w:tcPr>
          <w:p w14:paraId="2ECE2CA5" w14:textId="77777777" w:rsidR="000C7A70" w:rsidRDefault="000C7A70" w:rsidP="000C7A70">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369384C4" w14:textId="2BF7F1E7" w:rsidR="000C7A70" w:rsidRDefault="000C7A70" w:rsidP="000C7A70">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interface_output_complete_customer</w:t>
            </w:r>
            <w:proofErr w:type="spellEnd"/>
          </w:p>
        </w:tc>
        <w:tc>
          <w:tcPr>
            <w:tcW w:w="4819" w:type="dxa"/>
            <w:vAlign w:val="center"/>
          </w:tcPr>
          <w:p w14:paraId="54593057" w14:textId="1C75E385" w:rsidR="000C7A70" w:rsidRDefault="000C7A70" w:rsidP="000C7A70">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Uses the above two functions and outputs a complete customer</w:t>
            </w:r>
          </w:p>
        </w:tc>
      </w:tr>
      <w:tr w:rsidR="000C7A70" w:rsidRPr="00050529" w14:paraId="096F3A9E" w14:textId="77777777" w:rsidTr="000C7A70">
        <w:trPr>
          <w:trHeight w:val="300"/>
          <w:jc w:val="center"/>
        </w:trPr>
        <w:tc>
          <w:tcPr>
            <w:tcW w:w="1660" w:type="dxa"/>
            <w:vMerge/>
            <w:shd w:val="clear" w:color="auto" w:fill="auto"/>
            <w:noWrap/>
            <w:vAlign w:val="center"/>
          </w:tcPr>
          <w:p w14:paraId="0A0A525F" w14:textId="77777777" w:rsidR="000C7A70" w:rsidRDefault="000C7A70" w:rsidP="000C7A70">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4906B93D" w14:textId="6573B1AD" w:rsidR="000C7A70" w:rsidRDefault="000C7A70" w:rsidP="000C7A70">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interface_show_menu</w:t>
            </w:r>
            <w:proofErr w:type="spellEnd"/>
          </w:p>
        </w:tc>
        <w:tc>
          <w:tcPr>
            <w:tcW w:w="4819" w:type="dxa"/>
            <w:vAlign w:val="center"/>
          </w:tcPr>
          <w:p w14:paraId="21FD31E1" w14:textId="481D3B90" w:rsidR="000C7A70" w:rsidRDefault="000C7A70" w:rsidP="000C7A70">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Prints the menu to the console</w:t>
            </w:r>
          </w:p>
        </w:tc>
      </w:tr>
      <w:tr w:rsidR="000C7A70" w:rsidRPr="00050529" w14:paraId="26D9C819" w14:textId="77777777" w:rsidTr="000C7A70">
        <w:trPr>
          <w:trHeight w:val="300"/>
          <w:jc w:val="center"/>
        </w:trPr>
        <w:tc>
          <w:tcPr>
            <w:tcW w:w="1660" w:type="dxa"/>
            <w:vMerge/>
            <w:shd w:val="clear" w:color="auto" w:fill="auto"/>
            <w:noWrap/>
            <w:vAlign w:val="center"/>
          </w:tcPr>
          <w:p w14:paraId="255CD99A" w14:textId="77777777" w:rsidR="000C7A70" w:rsidRDefault="000C7A70" w:rsidP="000C7A70">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7614C122" w14:textId="608EBCEF" w:rsidR="000C7A70" w:rsidRDefault="000C7A70" w:rsidP="000C7A70">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interface_use_menu</w:t>
            </w:r>
            <w:proofErr w:type="spellEnd"/>
          </w:p>
        </w:tc>
        <w:tc>
          <w:tcPr>
            <w:tcW w:w="4819" w:type="dxa"/>
            <w:vAlign w:val="center"/>
          </w:tcPr>
          <w:p w14:paraId="15422D8A" w14:textId="3CF0297D" w:rsidR="000C7A70" w:rsidRDefault="000C7A70" w:rsidP="000C7A70">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Shows the input &amp; returns the chosen option</w:t>
            </w:r>
          </w:p>
        </w:tc>
      </w:tr>
      <w:tr w:rsidR="000C7A70" w:rsidRPr="00050529" w14:paraId="1B4191D9" w14:textId="77777777" w:rsidTr="000C7A70">
        <w:trPr>
          <w:trHeight w:val="300"/>
          <w:jc w:val="center"/>
        </w:trPr>
        <w:tc>
          <w:tcPr>
            <w:tcW w:w="1660" w:type="dxa"/>
            <w:vMerge/>
            <w:shd w:val="clear" w:color="auto" w:fill="auto"/>
            <w:noWrap/>
            <w:vAlign w:val="center"/>
          </w:tcPr>
          <w:p w14:paraId="5D6965DC" w14:textId="77777777" w:rsidR="000C7A70" w:rsidRDefault="000C7A70" w:rsidP="000C7A70">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2F758FE0" w14:textId="1ECB5FF2" w:rsidR="000C7A70" w:rsidRDefault="000C7A70" w:rsidP="000C7A70">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interface_get_name</w:t>
            </w:r>
            <w:proofErr w:type="spellEnd"/>
          </w:p>
        </w:tc>
        <w:tc>
          <w:tcPr>
            <w:tcW w:w="4819" w:type="dxa"/>
            <w:vAlign w:val="center"/>
          </w:tcPr>
          <w:p w14:paraId="4C1D4DE1" w14:textId="021455E9" w:rsidR="000C7A70" w:rsidRDefault="000C7A70" w:rsidP="000C7A70">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Gets a name from the user</w:t>
            </w:r>
          </w:p>
        </w:tc>
      </w:tr>
      <w:tr w:rsidR="000C7A70" w:rsidRPr="00050529" w14:paraId="032B2A05" w14:textId="77777777" w:rsidTr="000C7A70">
        <w:trPr>
          <w:trHeight w:val="300"/>
          <w:jc w:val="center"/>
        </w:trPr>
        <w:tc>
          <w:tcPr>
            <w:tcW w:w="1660" w:type="dxa"/>
            <w:vMerge w:val="restart"/>
            <w:shd w:val="clear" w:color="auto" w:fill="auto"/>
            <w:noWrap/>
            <w:vAlign w:val="center"/>
          </w:tcPr>
          <w:p w14:paraId="5D4E730B" w14:textId="2644F713" w:rsidR="000C7A70" w:rsidRDefault="000C7A70" w:rsidP="000C7A70">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loader.c</w:t>
            </w:r>
            <w:proofErr w:type="spellEnd"/>
          </w:p>
        </w:tc>
        <w:tc>
          <w:tcPr>
            <w:tcW w:w="3789" w:type="dxa"/>
            <w:shd w:val="clear" w:color="auto" w:fill="auto"/>
            <w:noWrap/>
            <w:vAlign w:val="center"/>
          </w:tcPr>
          <w:p w14:paraId="25A05526" w14:textId="52375801" w:rsidR="000C7A70" w:rsidRDefault="000C7A70" w:rsidP="000C7A70">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process_customer</w:t>
            </w:r>
            <w:proofErr w:type="spellEnd"/>
          </w:p>
        </w:tc>
        <w:tc>
          <w:tcPr>
            <w:tcW w:w="4819" w:type="dxa"/>
            <w:vAlign w:val="center"/>
          </w:tcPr>
          <w:p w14:paraId="12EF58B7" w14:textId="156CE8BC" w:rsidR="000C7A70" w:rsidRDefault="000C7A70" w:rsidP="000C7A70">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Creates a customer based on information read from a line in coins.txt</w:t>
            </w:r>
          </w:p>
        </w:tc>
      </w:tr>
      <w:tr w:rsidR="000C7A70" w:rsidRPr="00050529" w14:paraId="7A2FD651" w14:textId="77777777" w:rsidTr="000C7A70">
        <w:trPr>
          <w:trHeight w:val="300"/>
          <w:jc w:val="center"/>
        </w:trPr>
        <w:tc>
          <w:tcPr>
            <w:tcW w:w="1660" w:type="dxa"/>
            <w:vMerge/>
            <w:shd w:val="clear" w:color="auto" w:fill="auto"/>
            <w:noWrap/>
            <w:vAlign w:val="center"/>
          </w:tcPr>
          <w:p w14:paraId="4EE781E1" w14:textId="77777777" w:rsidR="000C7A70" w:rsidRDefault="000C7A70" w:rsidP="000C7A70">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226E6164" w14:textId="7B069670" w:rsidR="000C7A70" w:rsidRDefault="000C7A70" w:rsidP="000C7A70">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load_customers</w:t>
            </w:r>
            <w:proofErr w:type="spellEnd"/>
          </w:p>
        </w:tc>
        <w:tc>
          <w:tcPr>
            <w:tcW w:w="4819" w:type="dxa"/>
            <w:vAlign w:val="center"/>
          </w:tcPr>
          <w:p w14:paraId="7F9B0C32" w14:textId="7852593C" w:rsidR="000C7A70" w:rsidRDefault="000C7A70" w:rsidP="000C7A70">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Loads multiple customers from a coins.txt</w:t>
            </w:r>
          </w:p>
        </w:tc>
      </w:tr>
      <w:tr w:rsidR="000C7A70" w:rsidRPr="00050529" w14:paraId="2299B964" w14:textId="77777777" w:rsidTr="000C7A70">
        <w:trPr>
          <w:trHeight w:val="300"/>
          <w:jc w:val="center"/>
        </w:trPr>
        <w:tc>
          <w:tcPr>
            <w:tcW w:w="1660" w:type="dxa"/>
            <w:shd w:val="clear" w:color="auto" w:fill="auto"/>
            <w:noWrap/>
            <w:vAlign w:val="center"/>
          </w:tcPr>
          <w:p w14:paraId="654BF3A6" w14:textId="22FA1B89" w:rsidR="000C7A70" w:rsidRDefault="000C7A70" w:rsidP="000C7A70">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math.c</w:t>
            </w:r>
            <w:proofErr w:type="spellEnd"/>
          </w:p>
        </w:tc>
        <w:tc>
          <w:tcPr>
            <w:tcW w:w="3789" w:type="dxa"/>
            <w:shd w:val="clear" w:color="auto" w:fill="auto"/>
            <w:noWrap/>
            <w:vAlign w:val="center"/>
          </w:tcPr>
          <w:p w14:paraId="2DCF14B4" w14:textId="7E8BB582" w:rsidR="000C7A70" w:rsidRDefault="000C7A70" w:rsidP="000C7A70">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math_get_closest_divisble_number</w:t>
            </w:r>
            <w:proofErr w:type="spellEnd"/>
          </w:p>
        </w:tc>
        <w:tc>
          <w:tcPr>
            <w:tcW w:w="4819" w:type="dxa"/>
            <w:vAlign w:val="center"/>
          </w:tcPr>
          <w:p w14:paraId="7C59F85B" w14:textId="325E5F03" w:rsidR="000C7A70" w:rsidRDefault="000C7A70" w:rsidP="000C7A70">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Gets the closest number to a base number, that is also divisible by another number</w:t>
            </w:r>
          </w:p>
        </w:tc>
      </w:tr>
      <w:tr w:rsidR="00E22F3B" w:rsidRPr="00050529" w14:paraId="32190226" w14:textId="77777777" w:rsidTr="000C7A70">
        <w:trPr>
          <w:trHeight w:val="300"/>
          <w:jc w:val="center"/>
        </w:trPr>
        <w:tc>
          <w:tcPr>
            <w:tcW w:w="1660" w:type="dxa"/>
            <w:vMerge w:val="restart"/>
            <w:shd w:val="clear" w:color="auto" w:fill="auto"/>
            <w:noWrap/>
            <w:vAlign w:val="center"/>
          </w:tcPr>
          <w:p w14:paraId="6B0D0154" w14:textId="6084D598" w:rsidR="00E22F3B" w:rsidRDefault="00E22F3B" w:rsidP="00E22F3B">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main.c</w:t>
            </w:r>
            <w:proofErr w:type="spellEnd"/>
          </w:p>
        </w:tc>
        <w:tc>
          <w:tcPr>
            <w:tcW w:w="3789" w:type="dxa"/>
            <w:shd w:val="clear" w:color="auto" w:fill="auto"/>
            <w:noWrap/>
            <w:vAlign w:val="center"/>
          </w:tcPr>
          <w:p w14:paraId="6CF8D18C" w14:textId="54314A18" w:rsidR="00E22F3B" w:rsidRDefault="00E22F3B" w:rsidP="00E22F3B">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main</w:t>
            </w:r>
          </w:p>
        </w:tc>
        <w:tc>
          <w:tcPr>
            <w:tcW w:w="4819" w:type="dxa"/>
            <w:vAlign w:val="center"/>
          </w:tcPr>
          <w:p w14:paraId="208BE691" w14:textId="3FC17EC2" w:rsidR="00E22F3B" w:rsidRDefault="00E22F3B" w:rsidP="00E22F3B">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Program entry point</w:t>
            </w:r>
          </w:p>
        </w:tc>
      </w:tr>
      <w:tr w:rsidR="00E22F3B" w:rsidRPr="00050529" w14:paraId="548DA666" w14:textId="77777777" w:rsidTr="000C7A70">
        <w:trPr>
          <w:trHeight w:val="300"/>
          <w:jc w:val="center"/>
        </w:trPr>
        <w:tc>
          <w:tcPr>
            <w:tcW w:w="1660" w:type="dxa"/>
            <w:vMerge/>
            <w:shd w:val="clear" w:color="auto" w:fill="auto"/>
            <w:noWrap/>
            <w:vAlign w:val="center"/>
          </w:tcPr>
          <w:p w14:paraId="7FA4815A" w14:textId="77777777" w:rsidR="00E22F3B" w:rsidRDefault="00E22F3B" w:rsidP="00E22F3B">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6503662F" w14:textId="102FE8FC" w:rsidR="00E22F3B" w:rsidRDefault="00E22F3B" w:rsidP="00E22F3B">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get_customers</w:t>
            </w:r>
            <w:proofErr w:type="spellEnd"/>
          </w:p>
        </w:tc>
        <w:tc>
          <w:tcPr>
            <w:tcW w:w="4819" w:type="dxa"/>
            <w:vAlign w:val="center"/>
          </w:tcPr>
          <w:p w14:paraId="4E740917" w14:textId="48B32DBC" w:rsidR="00E22F3B" w:rsidRDefault="00E22F3B" w:rsidP="00E22F3B">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Loads customers from a coins.txt file for the program to use</w:t>
            </w:r>
          </w:p>
        </w:tc>
      </w:tr>
      <w:tr w:rsidR="00E22F3B" w:rsidRPr="00050529" w14:paraId="64FF7104" w14:textId="77777777" w:rsidTr="000C7A70">
        <w:trPr>
          <w:trHeight w:val="300"/>
          <w:jc w:val="center"/>
        </w:trPr>
        <w:tc>
          <w:tcPr>
            <w:tcW w:w="1660" w:type="dxa"/>
            <w:vMerge/>
            <w:shd w:val="clear" w:color="auto" w:fill="auto"/>
            <w:noWrap/>
            <w:vAlign w:val="center"/>
          </w:tcPr>
          <w:p w14:paraId="34599FF3" w14:textId="77777777" w:rsidR="00E22F3B" w:rsidRDefault="00E22F3B" w:rsidP="00E22F3B">
            <w:pPr>
              <w:suppressAutoHyphens w:val="0"/>
              <w:jc w:val="center"/>
              <w:rPr>
                <w:rFonts w:ascii="Calibri" w:hAnsi="Calibri" w:cs="Calibri"/>
                <w:color w:val="000000"/>
                <w:sz w:val="22"/>
                <w:szCs w:val="22"/>
                <w:lang w:val="en-GB" w:eastAsia="en-GB"/>
              </w:rPr>
            </w:pPr>
          </w:p>
        </w:tc>
        <w:tc>
          <w:tcPr>
            <w:tcW w:w="3789" w:type="dxa"/>
            <w:shd w:val="clear" w:color="auto" w:fill="auto"/>
            <w:noWrap/>
            <w:vAlign w:val="center"/>
          </w:tcPr>
          <w:p w14:paraId="6D59FF2C" w14:textId="71D09BE5" w:rsidR="00E22F3B" w:rsidRDefault="00E22F3B" w:rsidP="00E22F3B">
            <w:pPr>
              <w:suppressAutoHyphens w:val="0"/>
              <w:jc w:val="center"/>
              <w:rPr>
                <w:rFonts w:ascii="Calibri" w:hAnsi="Calibri" w:cs="Calibri"/>
                <w:color w:val="000000"/>
                <w:sz w:val="22"/>
                <w:szCs w:val="22"/>
                <w:lang w:val="en-GB" w:eastAsia="en-GB"/>
              </w:rPr>
            </w:pPr>
            <w:proofErr w:type="spellStart"/>
            <w:r>
              <w:rPr>
                <w:rFonts w:ascii="Calibri" w:hAnsi="Calibri" w:cs="Calibri"/>
                <w:color w:val="000000"/>
                <w:sz w:val="22"/>
                <w:szCs w:val="22"/>
                <w:lang w:val="en-GB" w:eastAsia="en-GB"/>
              </w:rPr>
              <w:t>use_menu</w:t>
            </w:r>
            <w:proofErr w:type="spellEnd"/>
          </w:p>
        </w:tc>
        <w:tc>
          <w:tcPr>
            <w:tcW w:w="4819" w:type="dxa"/>
            <w:vAlign w:val="center"/>
          </w:tcPr>
          <w:p w14:paraId="309F2948" w14:textId="41488E54" w:rsidR="00E22F3B" w:rsidRDefault="00E22F3B" w:rsidP="00E22F3B">
            <w:pPr>
              <w:suppressAutoHyphens w:val="0"/>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Contains a loop that shows a menu and outputs a desired customer based on their name</w:t>
            </w:r>
          </w:p>
        </w:tc>
      </w:tr>
    </w:tbl>
    <w:p w14:paraId="4103C3A7" w14:textId="66391177" w:rsidR="008F0519" w:rsidRDefault="008F0519" w:rsidP="005B43FB">
      <w:pPr>
        <w:pStyle w:val="WW-BodyText2"/>
        <w:rPr>
          <w:sz w:val="24"/>
        </w:rPr>
      </w:pPr>
    </w:p>
    <w:p w14:paraId="4C68013C" w14:textId="77777777" w:rsidR="00050529" w:rsidRDefault="00050529" w:rsidP="005B43FB">
      <w:pPr>
        <w:pStyle w:val="WW-BodyText2"/>
        <w:rPr>
          <w:sz w:val="24"/>
        </w:rPr>
      </w:pPr>
    </w:p>
    <w:p w14:paraId="4D042859" w14:textId="77777777" w:rsidR="00050529" w:rsidRDefault="00050529" w:rsidP="005B43FB">
      <w:pPr>
        <w:pStyle w:val="WW-BodyText2"/>
        <w:rPr>
          <w:sz w:val="24"/>
        </w:rPr>
      </w:pPr>
    </w:p>
    <w:p w14:paraId="338CB819" w14:textId="77777777" w:rsidR="00050529" w:rsidRDefault="00050529" w:rsidP="005B43FB">
      <w:pPr>
        <w:pStyle w:val="WW-BodyText2"/>
        <w:rPr>
          <w:sz w:val="24"/>
        </w:rPr>
      </w:pPr>
    </w:p>
    <w:p w14:paraId="387F61C9" w14:textId="77777777" w:rsidR="002822E8" w:rsidRDefault="002822E8" w:rsidP="00E10AA7">
      <w:pPr>
        <w:pStyle w:val="WW-BodyText2"/>
        <w:numPr>
          <w:ilvl w:val="0"/>
          <w:numId w:val="10"/>
        </w:numPr>
        <w:tabs>
          <w:tab w:val="left" w:pos="4820"/>
        </w:tabs>
        <w:ind w:left="426"/>
        <w:rPr>
          <w:rFonts w:ascii="Calibri" w:hAnsi="Calibri"/>
          <w:b/>
          <w:sz w:val="40"/>
          <w:szCs w:val="40"/>
        </w:rPr>
        <w:sectPr w:rsidR="002822E8" w:rsidSect="003C043F">
          <w:footnotePr>
            <w:pos w:val="beneathText"/>
            <w:numRestart w:val="eachPage"/>
          </w:footnotePr>
          <w:endnotePr>
            <w:numFmt w:val="decimal"/>
          </w:endnotePr>
          <w:pgSz w:w="12240" w:h="15840"/>
          <w:pgMar w:top="1134" w:right="1418" w:bottom="1134" w:left="1418" w:header="720" w:footer="720" w:gutter="0"/>
          <w:cols w:space="720"/>
          <w:docGrid w:linePitch="360"/>
        </w:sectPr>
      </w:pPr>
    </w:p>
    <w:p w14:paraId="09D73989" w14:textId="39F4C7C5" w:rsidR="00D17087" w:rsidRPr="00FE0A8C" w:rsidRDefault="00507039"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lastRenderedPageBreak/>
        <w:t>Results of Program Testing</w:t>
      </w:r>
      <w:r w:rsidR="00CB3734">
        <w:rPr>
          <w:rFonts w:ascii="Calibri" w:hAnsi="Calibri"/>
          <w:b/>
          <w:sz w:val="40"/>
          <w:szCs w:val="40"/>
        </w:rPr>
        <w:t xml:space="preserve"> (5%)</w:t>
      </w:r>
    </w:p>
    <w:p w14:paraId="20C6E442" w14:textId="4CD57332" w:rsidR="007836CC" w:rsidRPr="007836CC" w:rsidRDefault="007836CC" w:rsidP="007836CC">
      <w:pPr>
        <w:tabs>
          <w:tab w:val="left" w:pos="1080"/>
          <w:tab w:val="right" w:pos="9585"/>
        </w:tabs>
        <w:overflowPunct w:val="0"/>
        <w:autoSpaceDE w:val="0"/>
        <w:ind w:left="426"/>
        <w:textAlignment w:val="baseline"/>
        <w:rPr>
          <w:i/>
          <w:sz w:val="22"/>
          <w:szCs w:val="22"/>
        </w:rPr>
      </w:pPr>
      <w:r w:rsidRPr="007836CC">
        <w:rPr>
          <w:i/>
          <w:sz w:val="22"/>
          <w:szCs w:val="22"/>
        </w:rPr>
        <w:t xml:space="preserve">Results of applying your test data to your final program (tabular form), including a sample printout of your program in operation. </w:t>
      </w:r>
    </w:p>
    <w:p w14:paraId="092F8741" w14:textId="77777777" w:rsidR="007836CC" w:rsidRDefault="007836CC" w:rsidP="007D4FD5">
      <w:pPr>
        <w:tabs>
          <w:tab w:val="left" w:pos="1080"/>
          <w:tab w:val="right" w:pos="9585"/>
        </w:tabs>
        <w:overflowPunct w:val="0"/>
        <w:autoSpaceDE w:val="0"/>
        <w:textAlignment w:val="baseline"/>
      </w:pPr>
    </w:p>
    <w:p w14:paraId="7F6482D4" w14:textId="77777777" w:rsidR="007D4FD5" w:rsidRDefault="007D4FD5" w:rsidP="007D4FD5">
      <w:pPr>
        <w:tabs>
          <w:tab w:val="left" w:pos="1080"/>
          <w:tab w:val="right" w:pos="9585"/>
        </w:tabs>
        <w:overflowPunct w:val="0"/>
        <w:autoSpaceDE w:val="0"/>
        <w:textAlignment w:val="baseline"/>
      </w:pPr>
      <w:r>
        <w:t xml:space="preserve">Add rows to the following table as needed. Table can span more than one page. </w:t>
      </w:r>
    </w:p>
    <w:p w14:paraId="4DFC0463" w14:textId="77777777" w:rsidR="007836CC" w:rsidRDefault="007836CC" w:rsidP="007D4FD5">
      <w:pPr>
        <w:tabs>
          <w:tab w:val="left" w:pos="1080"/>
          <w:tab w:val="right" w:pos="9585"/>
        </w:tabs>
        <w:overflowPunct w:val="0"/>
        <w:autoSpaceDE w:val="0"/>
        <w:textAlignment w:val="baseline"/>
      </w:pPr>
    </w:p>
    <w:p w14:paraId="280C98F9" w14:textId="6787E22D" w:rsidR="00DA059E" w:rsidRPr="003B06FA" w:rsidRDefault="007D4FD5" w:rsidP="007D4FD5">
      <w:pPr>
        <w:tabs>
          <w:tab w:val="left" w:pos="1080"/>
          <w:tab w:val="right" w:pos="9585"/>
        </w:tabs>
        <w:overflowPunct w:val="0"/>
        <w:autoSpaceDE w:val="0"/>
        <w:textAlignment w:val="baseline"/>
      </w:pPr>
      <w:r>
        <w:t xml:space="preserve">Each </w:t>
      </w:r>
      <w:r w:rsidRPr="003B06FA">
        <w:t xml:space="preserve">test </w:t>
      </w:r>
      <w:r w:rsidR="003736D8" w:rsidRPr="003B06FA">
        <w:t>id</w:t>
      </w:r>
      <w:r w:rsidRPr="003B06FA">
        <w:t xml:space="preserve"> tests only one situation for the test run of the program. Table is copy/past</w:t>
      </w:r>
      <w:r w:rsidR="007836CC" w:rsidRPr="003B06FA">
        <w:t>e</w:t>
      </w:r>
      <w:r w:rsidRPr="003B06FA">
        <w:t xml:space="preserve"> of the desk check with actual output column showing results of the program output.</w:t>
      </w:r>
      <w:r w:rsidR="00956528" w:rsidRPr="003B06FA">
        <w:t xml:space="preserve"> There should be no duplicated reasons listed in the second column.</w:t>
      </w:r>
    </w:p>
    <w:p w14:paraId="57DED24C" w14:textId="77777777" w:rsidR="007D4FD5" w:rsidRPr="003B06FA" w:rsidRDefault="007D4FD5" w:rsidP="007D4FD5">
      <w:pPr>
        <w:tabs>
          <w:tab w:val="left" w:pos="1080"/>
          <w:tab w:val="right" w:pos="9585"/>
        </w:tabs>
        <w:overflowPunct w:val="0"/>
        <w:autoSpaceDE w:val="0"/>
        <w:textAlignment w:val="baseline"/>
        <w:rPr>
          <w:i/>
          <w:sz w:val="22"/>
          <w:szCs w:val="22"/>
        </w:rPr>
      </w:pPr>
    </w:p>
    <w:tbl>
      <w:tblPr>
        <w:tblStyle w:val="TableGrid"/>
        <w:tblW w:w="0" w:type="auto"/>
        <w:tblLook w:val="04A0" w:firstRow="1" w:lastRow="0" w:firstColumn="1" w:lastColumn="0" w:noHBand="0" w:noVBand="1"/>
      </w:tblPr>
      <w:tblGrid>
        <w:gridCol w:w="687"/>
        <w:gridCol w:w="2995"/>
        <w:gridCol w:w="1321"/>
        <w:gridCol w:w="1271"/>
        <w:gridCol w:w="1884"/>
        <w:gridCol w:w="1236"/>
      </w:tblGrid>
      <w:tr w:rsidR="007D4FD5" w:rsidRPr="003B06FA" w14:paraId="655C2FB1" w14:textId="77777777" w:rsidTr="00287C9D">
        <w:tc>
          <w:tcPr>
            <w:tcW w:w="811" w:type="dxa"/>
          </w:tcPr>
          <w:p w14:paraId="1A3695B0" w14:textId="77777777" w:rsidR="007D4FD5" w:rsidRPr="003B06FA" w:rsidRDefault="007D4FD5" w:rsidP="00A06358">
            <w:pPr>
              <w:pStyle w:val="WW-BodyText2"/>
              <w:rPr>
                <w:b/>
                <w:sz w:val="24"/>
              </w:rPr>
            </w:pPr>
            <w:r w:rsidRPr="003B06FA">
              <w:rPr>
                <w:b/>
                <w:sz w:val="24"/>
              </w:rPr>
              <w:t>Test id</w:t>
            </w:r>
          </w:p>
        </w:tc>
        <w:tc>
          <w:tcPr>
            <w:tcW w:w="4287" w:type="dxa"/>
          </w:tcPr>
          <w:p w14:paraId="3B193FE1" w14:textId="77777777" w:rsidR="007D4FD5" w:rsidRPr="003B06FA" w:rsidRDefault="007D4FD5" w:rsidP="00A06358">
            <w:pPr>
              <w:pStyle w:val="WW-BodyText2"/>
              <w:rPr>
                <w:b/>
                <w:sz w:val="24"/>
              </w:rPr>
            </w:pPr>
            <w:r w:rsidRPr="003B06FA">
              <w:rPr>
                <w:b/>
                <w:sz w:val="24"/>
              </w:rPr>
              <w:t xml:space="preserve">Test description/justification – what is the test for and why this </w:t>
            </w:r>
            <w:proofErr w:type="gramStart"/>
            <w:r w:rsidRPr="003B06FA">
              <w:rPr>
                <w:b/>
                <w:sz w:val="24"/>
              </w:rPr>
              <w:t>particular test</w:t>
            </w:r>
            <w:proofErr w:type="gramEnd"/>
            <w:r w:rsidRPr="003B06FA">
              <w:rPr>
                <w:b/>
                <w:sz w:val="24"/>
              </w:rPr>
              <w:t>.</w:t>
            </w:r>
          </w:p>
        </w:tc>
        <w:tc>
          <w:tcPr>
            <w:tcW w:w="2944" w:type="dxa"/>
          </w:tcPr>
          <w:p w14:paraId="52B46464" w14:textId="77777777" w:rsidR="007D4FD5" w:rsidRPr="003B06FA" w:rsidRDefault="007D4FD5" w:rsidP="00A06358">
            <w:pPr>
              <w:pStyle w:val="WW-BodyText2"/>
              <w:rPr>
                <w:b/>
                <w:sz w:val="24"/>
              </w:rPr>
            </w:pPr>
            <w:r w:rsidRPr="003B06FA">
              <w:rPr>
                <w:b/>
                <w:sz w:val="24"/>
              </w:rPr>
              <w:t>Actual data for this test</w:t>
            </w:r>
          </w:p>
        </w:tc>
        <w:tc>
          <w:tcPr>
            <w:tcW w:w="1681" w:type="dxa"/>
          </w:tcPr>
          <w:p w14:paraId="6D7C3F5F" w14:textId="77777777" w:rsidR="007D4FD5" w:rsidRPr="003B06FA" w:rsidRDefault="007D4FD5" w:rsidP="00A06358">
            <w:pPr>
              <w:pStyle w:val="WW-BodyText2"/>
              <w:rPr>
                <w:b/>
                <w:sz w:val="24"/>
              </w:rPr>
            </w:pPr>
            <w:r w:rsidRPr="003B06FA">
              <w:rPr>
                <w:b/>
                <w:sz w:val="24"/>
              </w:rPr>
              <w:t>Expected output</w:t>
            </w:r>
          </w:p>
        </w:tc>
        <w:tc>
          <w:tcPr>
            <w:tcW w:w="2226" w:type="dxa"/>
          </w:tcPr>
          <w:p w14:paraId="529800B1" w14:textId="77777777" w:rsidR="007D4FD5" w:rsidRPr="003B06FA" w:rsidRDefault="007D4FD5" w:rsidP="00A06358">
            <w:pPr>
              <w:pStyle w:val="WW-BodyText2"/>
              <w:rPr>
                <w:b/>
                <w:sz w:val="24"/>
              </w:rPr>
            </w:pPr>
            <w:r w:rsidRPr="003B06FA">
              <w:rPr>
                <w:b/>
                <w:sz w:val="24"/>
              </w:rPr>
              <w:t>Actual program output when test is carried out</w:t>
            </w:r>
          </w:p>
        </w:tc>
        <w:tc>
          <w:tcPr>
            <w:tcW w:w="1613" w:type="dxa"/>
          </w:tcPr>
          <w:p w14:paraId="2C5F76C5" w14:textId="77777777" w:rsidR="007D4FD5" w:rsidRPr="003B06FA" w:rsidRDefault="007D4FD5" w:rsidP="00A06358">
            <w:pPr>
              <w:pStyle w:val="WW-BodyText2"/>
              <w:rPr>
                <w:b/>
                <w:sz w:val="24"/>
              </w:rPr>
            </w:pPr>
            <w:r w:rsidRPr="003B06FA">
              <w:rPr>
                <w:b/>
                <w:sz w:val="24"/>
              </w:rPr>
              <w:t xml:space="preserve">Test </w:t>
            </w:r>
            <w:r w:rsidR="00F656B9" w:rsidRPr="003B06FA">
              <w:rPr>
                <w:b/>
                <w:sz w:val="24"/>
              </w:rPr>
              <w:t xml:space="preserve">run </w:t>
            </w:r>
            <w:r w:rsidRPr="003B06FA">
              <w:rPr>
                <w:b/>
                <w:sz w:val="24"/>
              </w:rPr>
              <w:t>outcome – Pass/Fail</w:t>
            </w:r>
          </w:p>
        </w:tc>
      </w:tr>
      <w:tr w:rsidR="00287C9D" w:rsidRPr="003B06FA" w14:paraId="58B22A4E" w14:textId="77777777" w:rsidTr="00287C9D">
        <w:tc>
          <w:tcPr>
            <w:tcW w:w="811" w:type="dxa"/>
            <w:vAlign w:val="center"/>
          </w:tcPr>
          <w:p w14:paraId="1C9E881F" w14:textId="77777777" w:rsidR="00287C9D" w:rsidRPr="003B06FA" w:rsidRDefault="00287C9D" w:rsidP="00287C9D">
            <w:pPr>
              <w:pStyle w:val="WW-BodyText2"/>
              <w:jc w:val="center"/>
              <w:rPr>
                <w:sz w:val="24"/>
              </w:rPr>
            </w:pPr>
            <w:r w:rsidRPr="003B06FA">
              <w:rPr>
                <w:sz w:val="24"/>
              </w:rPr>
              <w:t>1</w:t>
            </w:r>
          </w:p>
        </w:tc>
        <w:tc>
          <w:tcPr>
            <w:tcW w:w="4287" w:type="dxa"/>
            <w:vAlign w:val="center"/>
          </w:tcPr>
          <w:p w14:paraId="08D8D98B" w14:textId="7AD33393" w:rsidR="00287C9D" w:rsidRPr="003B06FA" w:rsidRDefault="00287C9D" w:rsidP="00287C9D">
            <w:pPr>
              <w:pStyle w:val="WW-BodyText2"/>
              <w:jc w:val="center"/>
              <w:rPr>
                <w:sz w:val="24"/>
              </w:rPr>
            </w:pPr>
            <w:r>
              <w:rPr>
                <w:sz w:val="24"/>
              </w:rPr>
              <w:t>Check change is calculated correctly</w:t>
            </w:r>
          </w:p>
        </w:tc>
        <w:tc>
          <w:tcPr>
            <w:tcW w:w="2944" w:type="dxa"/>
            <w:vMerge w:val="restart"/>
            <w:vAlign w:val="center"/>
          </w:tcPr>
          <w:p w14:paraId="345934B8" w14:textId="77777777" w:rsidR="00287C9D" w:rsidRPr="00287C9D" w:rsidRDefault="00287C9D" w:rsidP="00287C9D">
            <w:pPr>
              <w:pStyle w:val="WW-BodyText2"/>
              <w:jc w:val="center"/>
              <w:rPr>
                <w:sz w:val="24"/>
              </w:rPr>
            </w:pPr>
            <w:r w:rsidRPr="00287C9D">
              <w:rPr>
                <w:sz w:val="24"/>
              </w:rPr>
              <w:t>Jane 33 cents in AU$</w:t>
            </w:r>
          </w:p>
          <w:p w14:paraId="5D48369B" w14:textId="77777777" w:rsidR="00287C9D" w:rsidRPr="00287C9D" w:rsidRDefault="00287C9D" w:rsidP="00287C9D">
            <w:pPr>
              <w:pStyle w:val="WW-BodyText2"/>
              <w:jc w:val="center"/>
              <w:rPr>
                <w:sz w:val="24"/>
              </w:rPr>
            </w:pPr>
            <w:r w:rsidRPr="00287C9D">
              <w:rPr>
                <w:sz w:val="24"/>
              </w:rPr>
              <w:t>Joe 85 cents in EUR</w:t>
            </w:r>
          </w:p>
          <w:p w14:paraId="3663C841" w14:textId="77777777" w:rsidR="00287C9D" w:rsidRPr="00287C9D" w:rsidRDefault="00287C9D" w:rsidP="00287C9D">
            <w:pPr>
              <w:pStyle w:val="WW-BodyText2"/>
              <w:jc w:val="center"/>
              <w:rPr>
                <w:sz w:val="24"/>
              </w:rPr>
            </w:pPr>
            <w:r w:rsidRPr="00287C9D">
              <w:rPr>
                <w:sz w:val="24"/>
              </w:rPr>
              <w:t>Jane 15 cents in US$</w:t>
            </w:r>
          </w:p>
          <w:p w14:paraId="021E5987" w14:textId="2D062754" w:rsidR="00287C9D" w:rsidRPr="003B06FA" w:rsidRDefault="00287C9D" w:rsidP="00287C9D">
            <w:pPr>
              <w:pStyle w:val="WW-BodyText2"/>
              <w:jc w:val="center"/>
              <w:rPr>
                <w:sz w:val="24"/>
              </w:rPr>
            </w:pPr>
            <w:r w:rsidRPr="00287C9D">
              <w:rPr>
                <w:sz w:val="24"/>
              </w:rPr>
              <w:t>James 10 cents in EUR</w:t>
            </w:r>
          </w:p>
        </w:tc>
        <w:tc>
          <w:tcPr>
            <w:tcW w:w="1681" w:type="dxa"/>
            <w:vAlign w:val="center"/>
          </w:tcPr>
          <w:p w14:paraId="559B0367" w14:textId="6E4CB80E" w:rsidR="00287C9D" w:rsidRDefault="00287C9D" w:rsidP="00287C9D">
            <w:pPr>
              <w:pStyle w:val="WW-BodyText2"/>
              <w:jc w:val="center"/>
              <w:rPr>
                <w:sz w:val="24"/>
              </w:rPr>
            </w:pPr>
            <w:r>
              <w:rPr>
                <w:sz w:val="24"/>
              </w:rPr>
              <w:t>Joe:</w:t>
            </w:r>
          </w:p>
          <w:p w14:paraId="2E119706" w14:textId="77777777" w:rsidR="00287C9D" w:rsidRDefault="00287C9D" w:rsidP="00287C9D">
            <w:pPr>
              <w:pStyle w:val="WW-BodyText2"/>
              <w:jc w:val="center"/>
              <w:rPr>
                <w:sz w:val="24"/>
              </w:rPr>
            </w:pPr>
            <w:r>
              <w:rPr>
                <w:sz w:val="24"/>
              </w:rPr>
              <w:t>20c x 4</w:t>
            </w:r>
          </w:p>
          <w:p w14:paraId="615D5413" w14:textId="79ECF968" w:rsidR="00287C9D" w:rsidRPr="003B06FA" w:rsidRDefault="00287C9D" w:rsidP="00287C9D">
            <w:pPr>
              <w:pStyle w:val="WW-BodyText2"/>
              <w:jc w:val="center"/>
              <w:rPr>
                <w:sz w:val="24"/>
              </w:rPr>
            </w:pPr>
            <w:r>
              <w:rPr>
                <w:sz w:val="24"/>
              </w:rPr>
              <w:t>05c x 1</w:t>
            </w:r>
          </w:p>
        </w:tc>
        <w:tc>
          <w:tcPr>
            <w:tcW w:w="2226" w:type="dxa"/>
            <w:vAlign w:val="center"/>
          </w:tcPr>
          <w:p w14:paraId="1696188E" w14:textId="77777777" w:rsidR="00287C9D" w:rsidRPr="00287C9D" w:rsidRDefault="00287C9D" w:rsidP="00287C9D">
            <w:pPr>
              <w:pStyle w:val="WW-BodyText2"/>
              <w:jc w:val="center"/>
              <w:rPr>
                <w:sz w:val="24"/>
              </w:rPr>
            </w:pPr>
            <w:r w:rsidRPr="00287C9D">
              <w:rPr>
                <w:sz w:val="24"/>
              </w:rPr>
              <w:t>-- -- --</w:t>
            </w:r>
          </w:p>
          <w:p w14:paraId="1738C7BF" w14:textId="77777777" w:rsidR="00287C9D" w:rsidRPr="00287C9D" w:rsidRDefault="00287C9D" w:rsidP="00287C9D">
            <w:pPr>
              <w:pStyle w:val="WW-BodyText2"/>
              <w:jc w:val="center"/>
              <w:rPr>
                <w:sz w:val="24"/>
              </w:rPr>
            </w:pPr>
            <w:r w:rsidRPr="00287C9D">
              <w:rPr>
                <w:sz w:val="24"/>
              </w:rPr>
              <w:t>&lt;CUSTOMER&gt;</w:t>
            </w:r>
          </w:p>
          <w:p w14:paraId="78539ACA" w14:textId="77777777" w:rsidR="00287C9D" w:rsidRPr="00287C9D" w:rsidRDefault="00287C9D" w:rsidP="00287C9D">
            <w:pPr>
              <w:pStyle w:val="WW-BodyText2"/>
              <w:jc w:val="center"/>
              <w:rPr>
                <w:sz w:val="24"/>
              </w:rPr>
            </w:pPr>
            <w:r w:rsidRPr="00287C9D">
              <w:rPr>
                <w:sz w:val="24"/>
              </w:rPr>
              <w:t>Joe 85 cents in EUR</w:t>
            </w:r>
          </w:p>
          <w:p w14:paraId="3A661E43" w14:textId="77777777" w:rsidR="00287C9D" w:rsidRPr="00287C9D" w:rsidRDefault="00287C9D" w:rsidP="00287C9D">
            <w:pPr>
              <w:pStyle w:val="WW-BodyText2"/>
              <w:jc w:val="center"/>
              <w:rPr>
                <w:sz w:val="24"/>
              </w:rPr>
            </w:pPr>
            <w:r w:rsidRPr="00287C9D">
              <w:rPr>
                <w:sz w:val="24"/>
              </w:rPr>
              <w:t>&lt;CHANGE&gt;</w:t>
            </w:r>
          </w:p>
          <w:p w14:paraId="7AA3B2F3" w14:textId="77777777" w:rsidR="00287C9D" w:rsidRPr="00287C9D" w:rsidRDefault="00287C9D" w:rsidP="00287C9D">
            <w:pPr>
              <w:pStyle w:val="WW-BodyText2"/>
              <w:jc w:val="center"/>
              <w:rPr>
                <w:sz w:val="24"/>
              </w:rPr>
            </w:pPr>
            <w:r w:rsidRPr="00287C9D">
              <w:rPr>
                <w:sz w:val="24"/>
              </w:rPr>
              <w:t>20 cents: 4</w:t>
            </w:r>
          </w:p>
          <w:p w14:paraId="75150079" w14:textId="77777777" w:rsidR="00287C9D" w:rsidRPr="00287C9D" w:rsidRDefault="00287C9D" w:rsidP="00287C9D">
            <w:pPr>
              <w:pStyle w:val="WW-BodyText2"/>
              <w:jc w:val="center"/>
              <w:rPr>
                <w:sz w:val="24"/>
              </w:rPr>
            </w:pPr>
            <w:r w:rsidRPr="00287C9D">
              <w:rPr>
                <w:sz w:val="24"/>
              </w:rPr>
              <w:t>5 cents: 1</w:t>
            </w:r>
          </w:p>
          <w:p w14:paraId="546F5A69" w14:textId="41C006E3" w:rsidR="00287C9D" w:rsidRPr="003B06FA" w:rsidRDefault="00287C9D" w:rsidP="00287C9D">
            <w:pPr>
              <w:pStyle w:val="WW-BodyText2"/>
              <w:jc w:val="center"/>
              <w:rPr>
                <w:sz w:val="24"/>
              </w:rPr>
            </w:pPr>
            <w:r w:rsidRPr="00287C9D">
              <w:rPr>
                <w:sz w:val="24"/>
              </w:rPr>
              <w:t>-- -- --</w:t>
            </w:r>
          </w:p>
        </w:tc>
        <w:tc>
          <w:tcPr>
            <w:tcW w:w="1613" w:type="dxa"/>
            <w:vAlign w:val="center"/>
          </w:tcPr>
          <w:p w14:paraId="4EEC4223" w14:textId="642E86CC" w:rsidR="00287C9D" w:rsidRPr="003B06FA" w:rsidRDefault="00287C9D" w:rsidP="00287C9D">
            <w:pPr>
              <w:pStyle w:val="WW-BodyText2"/>
              <w:jc w:val="center"/>
              <w:rPr>
                <w:sz w:val="24"/>
              </w:rPr>
            </w:pPr>
            <w:r>
              <w:rPr>
                <w:sz w:val="24"/>
              </w:rPr>
              <w:t>Pass</w:t>
            </w:r>
          </w:p>
        </w:tc>
      </w:tr>
      <w:tr w:rsidR="00287C9D" w:rsidRPr="003B06FA" w14:paraId="0BAEA5AE" w14:textId="77777777" w:rsidTr="00287C9D">
        <w:tc>
          <w:tcPr>
            <w:tcW w:w="811" w:type="dxa"/>
            <w:vAlign w:val="center"/>
          </w:tcPr>
          <w:p w14:paraId="460DDA43" w14:textId="77777777" w:rsidR="00287C9D" w:rsidRPr="003B06FA" w:rsidRDefault="00287C9D" w:rsidP="00287C9D">
            <w:pPr>
              <w:pStyle w:val="WW-BodyText2"/>
              <w:jc w:val="center"/>
              <w:rPr>
                <w:sz w:val="24"/>
              </w:rPr>
            </w:pPr>
            <w:r w:rsidRPr="003B06FA">
              <w:rPr>
                <w:sz w:val="24"/>
              </w:rPr>
              <w:t>2</w:t>
            </w:r>
          </w:p>
        </w:tc>
        <w:tc>
          <w:tcPr>
            <w:tcW w:w="4287" w:type="dxa"/>
            <w:vAlign w:val="center"/>
          </w:tcPr>
          <w:p w14:paraId="1C7B13B5" w14:textId="13BD4188" w:rsidR="00287C9D" w:rsidRPr="003B06FA" w:rsidRDefault="00287C9D" w:rsidP="00287C9D">
            <w:pPr>
              <w:pStyle w:val="WW-BodyText2"/>
              <w:jc w:val="center"/>
              <w:rPr>
                <w:sz w:val="24"/>
              </w:rPr>
            </w:pPr>
            <w:r>
              <w:rPr>
                <w:sz w:val="24"/>
              </w:rPr>
              <w:t>Check name search works</w:t>
            </w:r>
          </w:p>
        </w:tc>
        <w:tc>
          <w:tcPr>
            <w:tcW w:w="2944" w:type="dxa"/>
            <w:vMerge/>
            <w:vAlign w:val="center"/>
          </w:tcPr>
          <w:p w14:paraId="38AFD8A7" w14:textId="77777777" w:rsidR="00287C9D" w:rsidRPr="003B06FA" w:rsidRDefault="00287C9D" w:rsidP="00287C9D">
            <w:pPr>
              <w:pStyle w:val="WW-BodyText2"/>
              <w:jc w:val="center"/>
              <w:rPr>
                <w:sz w:val="24"/>
              </w:rPr>
            </w:pPr>
          </w:p>
        </w:tc>
        <w:tc>
          <w:tcPr>
            <w:tcW w:w="1681" w:type="dxa"/>
            <w:vAlign w:val="center"/>
          </w:tcPr>
          <w:p w14:paraId="442A51BD" w14:textId="77777777" w:rsidR="00287C9D" w:rsidRDefault="00287C9D" w:rsidP="00287C9D">
            <w:pPr>
              <w:pStyle w:val="WW-BodyText2"/>
              <w:jc w:val="center"/>
              <w:rPr>
                <w:sz w:val="24"/>
              </w:rPr>
            </w:pPr>
            <w:r>
              <w:rPr>
                <w:sz w:val="24"/>
              </w:rPr>
              <w:t>James:</w:t>
            </w:r>
          </w:p>
          <w:p w14:paraId="4D174699" w14:textId="19A69D20" w:rsidR="00287C9D" w:rsidRPr="003B06FA" w:rsidRDefault="00287C9D" w:rsidP="00287C9D">
            <w:pPr>
              <w:pStyle w:val="WW-BodyText2"/>
              <w:jc w:val="center"/>
              <w:rPr>
                <w:sz w:val="24"/>
              </w:rPr>
            </w:pPr>
            <w:r>
              <w:rPr>
                <w:sz w:val="24"/>
              </w:rPr>
              <w:t>10c x 1</w:t>
            </w:r>
          </w:p>
        </w:tc>
        <w:tc>
          <w:tcPr>
            <w:tcW w:w="2226" w:type="dxa"/>
            <w:vAlign w:val="center"/>
          </w:tcPr>
          <w:p w14:paraId="2ED9F4EF" w14:textId="77777777" w:rsidR="00287C9D" w:rsidRPr="00287C9D" w:rsidRDefault="00287C9D" w:rsidP="00287C9D">
            <w:pPr>
              <w:pStyle w:val="WW-BodyText2"/>
              <w:jc w:val="center"/>
              <w:rPr>
                <w:sz w:val="24"/>
              </w:rPr>
            </w:pPr>
            <w:r w:rsidRPr="00287C9D">
              <w:rPr>
                <w:sz w:val="24"/>
              </w:rPr>
              <w:t>-- -- --</w:t>
            </w:r>
          </w:p>
          <w:p w14:paraId="7A963556" w14:textId="77777777" w:rsidR="00287C9D" w:rsidRPr="00287C9D" w:rsidRDefault="00287C9D" w:rsidP="00287C9D">
            <w:pPr>
              <w:pStyle w:val="WW-BodyText2"/>
              <w:jc w:val="center"/>
              <w:rPr>
                <w:sz w:val="24"/>
              </w:rPr>
            </w:pPr>
            <w:r w:rsidRPr="00287C9D">
              <w:rPr>
                <w:sz w:val="24"/>
              </w:rPr>
              <w:t>&lt;CUSTOMER&gt;</w:t>
            </w:r>
          </w:p>
          <w:p w14:paraId="6F890D24" w14:textId="77777777" w:rsidR="00287C9D" w:rsidRPr="00287C9D" w:rsidRDefault="00287C9D" w:rsidP="00287C9D">
            <w:pPr>
              <w:pStyle w:val="WW-BodyText2"/>
              <w:jc w:val="center"/>
              <w:rPr>
                <w:sz w:val="24"/>
              </w:rPr>
            </w:pPr>
            <w:r w:rsidRPr="00287C9D">
              <w:rPr>
                <w:sz w:val="24"/>
              </w:rPr>
              <w:t>James 10 cents in EUR</w:t>
            </w:r>
          </w:p>
          <w:p w14:paraId="77CA034E" w14:textId="77777777" w:rsidR="00287C9D" w:rsidRPr="00287C9D" w:rsidRDefault="00287C9D" w:rsidP="00287C9D">
            <w:pPr>
              <w:pStyle w:val="WW-BodyText2"/>
              <w:jc w:val="center"/>
              <w:rPr>
                <w:sz w:val="24"/>
              </w:rPr>
            </w:pPr>
            <w:r w:rsidRPr="00287C9D">
              <w:rPr>
                <w:sz w:val="24"/>
              </w:rPr>
              <w:t>&lt;CHANGE&gt;</w:t>
            </w:r>
          </w:p>
          <w:p w14:paraId="1BEDB076" w14:textId="77777777" w:rsidR="00287C9D" w:rsidRPr="00287C9D" w:rsidRDefault="00287C9D" w:rsidP="00287C9D">
            <w:pPr>
              <w:pStyle w:val="WW-BodyText2"/>
              <w:jc w:val="center"/>
              <w:rPr>
                <w:sz w:val="24"/>
              </w:rPr>
            </w:pPr>
            <w:r w:rsidRPr="00287C9D">
              <w:rPr>
                <w:sz w:val="24"/>
              </w:rPr>
              <w:t>10 cents: 1</w:t>
            </w:r>
          </w:p>
          <w:p w14:paraId="10FC43CF" w14:textId="089772B7" w:rsidR="00287C9D" w:rsidRPr="003B06FA" w:rsidRDefault="00287C9D" w:rsidP="00287C9D">
            <w:pPr>
              <w:pStyle w:val="WW-BodyText2"/>
              <w:jc w:val="center"/>
              <w:rPr>
                <w:sz w:val="24"/>
              </w:rPr>
            </w:pPr>
            <w:r w:rsidRPr="00287C9D">
              <w:rPr>
                <w:sz w:val="24"/>
              </w:rPr>
              <w:t>-- -- --</w:t>
            </w:r>
          </w:p>
        </w:tc>
        <w:tc>
          <w:tcPr>
            <w:tcW w:w="1613" w:type="dxa"/>
            <w:vAlign w:val="center"/>
          </w:tcPr>
          <w:p w14:paraId="38C22914" w14:textId="6C6B5FF2" w:rsidR="00287C9D" w:rsidRPr="003B06FA" w:rsidRDefault="00287C9D" w:rsidP="00287C9D">
            <w:pPr>
              <w:pStyle w:val="WW-BodyText2"/>
              <w:jc w:val="center"/>
              <w:rPr>
                <w:sz w:val="24"/>
              </w:rPr>
            </w:pPr>
            <w:r>
              <w:rPr>
                <w:sz w:val="24"/>
              </w:rPr>
              <w:t>Pass</w:t>
            </w:r>
          </w:p>
        </w:tc>
      </w:tr>
    </w:tbl>
    <w:p w14:paraId="53D2F110" w14:textId="77777777" w:rsidR="007D4FD5" w:rsidRDefault="007D4FD5" w:rsidP="007D4FD5">
      <w:pPr>
        <w:pStyle w:val="WW-BodyText2"/>
        <w:rPr>
          <w:sz w:val="24"/>
        </w:rPr>
      </w:pPr>
    </w:p>
    <w:p w14:paraId="5E76DE8F" w14:textId="77777777" w:rsidR="00D17087" w:rsidRDefault="00D17087" w:rsidP="005B43FB">
      <w:pPr>
        <w:pStyle w:val="WW-BodyText2"/>
        <w:rPr>
          <w:sz w:val="24"/>
        </w:rPr>
      </w:pPr>
    </w:p>
    <w:p w14:paraId="478A1936" w14:textId="77777777" w:rsidR="0071338B" w:rsidRDefault="0071338B" w:rsidP="0071338B">
      <w:pPr>
        <w:pStyle w:val="WW-BodyText2"/>
        <w:rPr>
          <w:sz w:val="24"/>
        </w:rPr>
      </w:pPr>
    </w:p>
    <w:sectPr w:rsidR="0071338B" w:rsidSect="003C043F">
      <w:footnotePr>
        <w:pos w:val="beneathText"/>
        <w:numRestart w:val="eachPage"/>
      </w:footnotePr>
      <w:endnotePr>
        <w:numFmt w:val="decimal"/>
      </w:endnotePr>
      <w:pgSz w:w="12240" w:h="15840"/>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6076" w14:textId="77777777" w:rsidR="003C043F" w:rsidRDefault="003C043F" w:rsidP="00922AD1">
      <w:r>
        <w:separator/>
      </w:r>
    </w:p>
  </w:endnote>
  <w:endnote w:type="continuationSeparator" w:id="0">
    <w:p w14:paraId="3C0E01F6" w14:textId="77777777" w:rsidR="003C043F" w:rsidRDefault="003C043F" w:rsidP="00922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67E3D" w14:textId="77777777" w:rsidR="00880DA7" w:rsidRDefault="00880D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652907"/>
      <w:docPartObj>
        <w:docPartGallery w:val="Page Numbers (Bottom of Page)"/>
        <w:docPartUnique/>
      </w:docPartObj>
    </w:sdtPr>
    <w:sdtContent>
      <w:sdt>
        <w:sdtPr>
          <w:id w:val="98381352"/>
          <w:docPartObj>
            <w:docPartGallery w:val="Page Numbers (Top of Page)"/>
            <w:docPartUnique/>
          </w:docPartObj>
        </w:sdtPr>
        <w:sdtContent>
          <w:p w14:paraId="1DBD80C2" w14:textId="77777777" w:rsidR="00922AD1" w:rsidRDefault="00922AD1">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4261E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261E4">
              <w:rPr>
                <w:b/>
                <w:bCs/>
                <w:noProof/>
              </w:rPr>
              <w:t>11</w:t>
            </w:r>
            <w:r>
              <w:rPr>
                <w:b/>
                <w:bCs/>
                <w:sz w:val="24"/>
                <w:szCs w:val="24"/>
              </w:rPr>
              <w:fldChar w:fldCharType="end"/>
            </w:r>
          </w:p>
        </w:sdtContent>
      </w:sdt>
    </w:sdtContent>
  </w:sdt>
  <w:p w14:paraId="0A015CD0" w14:textId="77777777" w:rsidR="00922AD1" w:rsidRDefault="00922A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3AA46" w14:textId="77777777" w:rsidR="00880DA7" w:rsidRDefault="00880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C5EB2" w14:textId="77777777" w:rsidR="003C043F" w:rsidRDefault="003C043F" w:rsidP="00922AD1">
      <w:r>
        <w:separator/>
      </w:r>
    </w:p>
  </w:footnote>
  <w:footnote w:type="continuationSeparator" w:id="0">
    <w:p w14:paraId="49FE7801" w14:textId="77777777" w:rsidR="003C043F" w:rsidRDefault="003C043F" w:rsidP="00922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2511B" w14:textId="77777777" w:rsidR="00880DA7" w:rsidRDefault="00880D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2314" w14:textId="77777777" w:rsidR="00880DA7" w:rsidRDefault="00880D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07B0" w14:textId="77777777" w:rsidR="00880DA7" w:rsidRDefault="00880D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ECA5F0"/>
    <w:lvl w:ilvl="0">
      <w:start w:val="1"/>
      <w:numFmt w:val="decimal"/>
      <w:lvlText w:val="%1."/>
      <w:lvlJc w:val="left"/>
      <w:pPr>
        <w:tabs>
          <w:tab w:val="num" w:pos="927"/>
        </w:tabs>
        <w:ind w:left="927" w:hanging="360"/>
      </w:pPr>
      <w:rPr>
        <w:b/>
      </w:rPr>
    </w:lvl>
    <w:lvl w:ilvl="1">
      <w:start w:val="1"/>
      <w:numFmt w:val="bullet"/>
      <w:lvlText w:val=""/>
      <w:lvlJc w:val="left"/>
      <w:pPr>
        <w:ind w:left="861" w:hanging="360"/>
      </w:pPr>
      <w:rPr>
        <w:rFonts w:ascii="Symbol" w:hAnsi="Symbol" w:hint="default"/>
      </w:rPr>
    </w:lvl>
    <w:lvl w:ilvl="2">
      <w:start w:val="1"/>
      <w:numFmt w:val="decimal"/>
      <w:lvlText w:val="%3."/>
      <w:lvlJc w:val="left"/>
      <w:pPr>
        <w:tabs>
          <w:tab w:val="num" w:pos="1041"/>
        </w:tabs>
        <w:ind w:left="1041" w:hanging="180"/>
      </w:pPr>
    </w:lvl>
    <w:lvl w:ilvl="3">
      <w:start w:val="1"/>
      <w:numFmt w:val="decimal"/>
      <w:lvlText w:val="%4."/>
      <w:lvlJc w:val="left"/>
      <w:pPr>
        <w:tabs>
          <w:tab w:val="num" w:pos="1401"/>
        </w:tabs>
        <w:ind w:left="1401" w:hanging="360"/>
      </w:pPr>
    </w:lvl>
    <w:lvl w:ilvl="4">
      <w:start w:val="1"/>
      <w:numFmt w:val="lowerLetter"/>
      <w:lvlText w:val="%5."/>
      <w:lvlJc w:val="left"/>
      <w:pPr>
        <w:tabs>
          <w:tab w:val="num" w:pos="1761"/>
        </w:tabs>
        <w:ind w:left="1761" w:hanging="360"/>
      </w:pPr>
    </w:lvl>
    <w:lvl w:ilvl="5">
      <w:start w:val="1"/>
      <w:numFmt w:val="lowerRoman"/>
      <w:lvlText w:val="%6."/>
      <w:lvlJc w:val="left"/>
      <w:pPr>
        <w:tabs>
          <w:tab w:val="num" w:pos="1941"/>
        </w:tabs>
        <w:ind w:left="1941" w:hanging="180"/>
      </w:pPr>
    </w:lvl>
    <w:lvl w:ilvl="6">
      <w:start w:val="1"/>
      <w:numFmt w:val="decimal"/>
      <w:lvlText w:val="%7."/>
      <w:lvlJc w:val="left"/>
      <w:pPr>
        <w:tabs>
          <w:tab w:val="num" w:pos="2301"/>
        </w:tabs>
        <w:ind w:left="2301" w:hanging="360"/>
      </w:pPr>
    </w:lvl>
    <w:lvl w:ilvl="7">
      <w:start w:val="1"/>
      <w:numFmt w:val="lowerLetter"/>
      <w:lvlText w:val="%8."/>
      <w:lvlJc w:val="left"/>
      <w:pPr>
        <w:tabs>
          <w:tab w:val="num" w:pos="2661"/>
        </w:tabs>
        <w:ind w:left="2661" w:hanging="360"/>
      </w:pPr>
    </w:lvl>
    <w:lvl w:ilvl="8">
      <w:start w:val="1"/>
      <w:numFmt w:val="lowerRoman"/>
      <w:lvlText w:val="%9."/>
      <w:lvlJc w:val="left"/>
      <w:pPr>
        <w:tabs>
          <w:tab w:val="num" w:pos="2841"/>
        </w:tabs>
        <w:ind w:left="2841" w:hanging="180"/>
      </w:pPr>
    </w:lvl>
  </w:abstractNum>
  <w:abstractNum w:abstractNumId="1" w15:restartNumberingAfterBreak="0">
    <w:nsid w:val="00000002"/>
    <w:multiLevelType w:val="multilevel"/>
    <w:tmpl w:val="0000000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0000004"/>
    <w:multiLevelType w:val="multilevel"/>
    <w:tmpl w:val="0000000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15:restartNumberingAfterBreak="0">
    <w:nsid w:val="02DA262B"/>
    <w:multiLevelType w:val="hybridMultilevel"/>
    <w:tmpl w:val="173A767C"/>
    <w:lvl w:ilvl="0" w:tplc="91BA37E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710DD"/>
    <w:multiLevelType w:val="hybridMultilevel"/>
    <w:tmpl w:val="4CCC96B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D238E"/>
    <w:multiLevelType w:val="hybridMultilevel"/>
    <w:tmpl w:val="7826A8E2"/>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7" w15:restartNumberingAfterBreak="0">
    <w:nsid w:val="1B967A96"/>
    <w:multiLevelType w:val="hybridMultilevel"/>
    <w:tmpl w:val="36C822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624CC0"/>
    <w:multiLevelType w:val="hybridMultilevel"/>
    <w:tmpl w:val="1EA628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995FF3"/>
    <w:multiLevelType w:val="multilevel"/>
    <w:tmpl w:val="0000000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0" w15:restartNumberingAfterBreak="0">
    <w:nsid w:val="360219A6"/>
    <w:multiLevelType w:val="multilevel"/>
    <w:tmpl w:val="68B4346A"/>
    <w:lvl w:ilvl="0">
      <w:start w:val="1"/>
      <w:numFmt w:val="decimal"/>
      <w:lvlText w:val="%1."/>
      <w:lvlJc w:val="left"/>
      <w:pPr>
        <w:tabs>
          <w:tab w:val="num" w:pos="786"/>
        </w:tabs>
        <w:ind w:left="786" w:hanging="360"/>
      </w:pPr>
      <w:rPr>
        <w:b/>
      </w:rPr>
    </w:lvl>
    <w:lvl w:ilvl="1">
      <w:start w:val="1"/>
      <w:numFmt w:val="lowerLetter"/>
      <w:lvlText w:val="%2."/>
      <w:lvlJc w:val="left"/>
      <w:pPr>
        <w:tabs>
          <w:tab w:val="num" w:pos="720"/>
        </w:tabs>
        <w:ind w:left="720" w:hanging="360"/>
      </w:pPr>
    </w:lvl>
    <w:lvl w:ilvl="2">
      <w:start w:val="1"/>
      <w:numFmt w:val="decimal"/>
      <w:lvlText w:val="%3."/>
      <w:lvlJc w:val="left"/>
      <w:pPr>
        <w:tabs>
          <w:tab w:val="num" w:pos="900"/>
        </w:tabs>
        <w:ind w:left="900" w:hanging="18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800"/>
        </w:tabs>
        <w:ind w:left="180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700"/>
        </w:tabs>
        <w:ind w:left="2700" w:hanging="180"/>
      </w:pPr>
    </w:lvl>
  </w:abstractNum>
  <w:abstractNum w:abstractNumId="11" w15:restartNumberingAfterBreak="0">
    <w:nsid w:val="36DC46D6"/>
    <w:multiLevelType w:val="hybridMultilevel"/>
    <w:tmpl w:val="06BA6EC4"/>
    <w:lvl w:ilvl="0" w:tplc="1EE0DC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EF7556"/>
    <w:multiLevelType w:val="hybridMultilevel"/>
    <w:tmpl w:val="4D46C8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C363515"/>
    <w:multiLevelType w:val="multilevel"/>
    <w:tmpl w:val="A5CA9E2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900"/>
        </w:tabs>
        <w:ind w:left="900" w:hanging="18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800"/>
        </w:tabs>
        <w:ind w:left="180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700"/>
        </w:tabs>
        <w:ind w:left="2700" w:hanging="180"/>
      </w:pPr>
    </w:lvl>
  </w:abstractNum>
  <w:abstractNum w:abstractNumId="14" w15:restartNumberingAfterBreak="0">
    <w:nsid w:val="6D553490"/>
    <w:multiLevelType w:val="hybridMultilevel"/>
    <w:tmpl w:val="111CBD52"/>
    <w:lvl w:ilvl="0" w:tplc="4A40CC9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603661">
    <w:abstractNumId w:val="0"/>
  </w:num>
  <w:num w:numId="2" w16cid:durableId="1268272558">
    <w:abstractNumId w:val="1"/>
  </w:num>
  <w:num w:numId="3" w16cid:durableId="1147360375">
    <w:abstractNumId w:val="2"/>
  </w:num>
  <w:num w:numId="4" w16cid:durableId="121702595">
    <w:abstractNumId w:val="3"/>
  </w:num>
  <w:num w:numId="5" w16cid:durableId="584534519">
    <w:abstractNumId w:val="12"/>
  </w:num>
  <w:num w:numId="6" w16cid:durableId="49309572">
    <w:abstractNumId w:val="13"/>
  </w:num>
  <w:num w:numId="7" w16cid:durableId="1672029231">
    <w:abstractNumId w:val="9"/>
  </w:num>
  <w:num w:numId="8" w16cid:durableId="399519062">
    <w:abstractNumId w:val="10"/>
  </w:num>
  <w:num w:numId="9" w16cid:durableId="242766232">
    <w:abstractNumId w:val="5"/>
  </w:num>
  <w:num w:numId="10" w16cid:durableId="214313955">
    <w:abstractNumId w:val="8"/>
  </w:num>
  <w:num w:numId="11" w16cid:durableId="1734573416">
    <w:abstractNumId w:val="7"/>
  </w:num>
  <w:num w:numId="12" w16cid:durableId="1089497004">
    <w:abstractNumId w:val="11"/>
  </w:num>
  <w:num w:numId="13" w16cid:durableId="1287272108">
    <w:abstractNumId w:val="6"/>
  </w:num>
  <w:num w:numId="14" w16cid:durableId="1763184874">
    <w:abstractNumId w:val="14"/>
  </w:num>
  <w:num w:numId="15" w16cid:durableId="11759989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28CF2AB-AA16-46CF-9E38-CBFB52113979}"/>
    <w:docVar w:name="dgnword-eventsink" w:val="396646776"/>
  </w:docVars>
  <w:rsids>
    <w:rsidRoot w:val="0072798D"/>
    <w:rsid w:val="00000158"/>
    <w:rsid w:val="00006C0F"/>
    <w:rsid w:val="00010E68"/>
    <w:rsid w:val="00011BCF"/>
    <w:rsid w:val="0001552F"/>
    <w:rsid w:val="00016674"/>
    <w:rsid w:val="00050529"/>
    <w:rsid w:val="000518C2"/>
    <w:rsid w:val="00056DCF"/>
    <w:rsid w:val="00057FC4"/>
    <w:rsid w:val="000651EC"/>
    <w:rsid w:val="0007260C"/>
    <w:rsid w:val="0007493F"/>
    <w:rsid w:val="000823CA"/>
    <w:rsid w:val="00085C8A"/>
    <w:rsid w:val="00086D75"/>
    <w:rsid w:val="00090308"/>
    <w:rsid w:val="0009527E"/>
    <w:rsid w:val="00097454"/>
    <w:rsid w:val="000A2292"/>
    <w:rsid w:val="000A7E03"/>
    <w:rsid w:val="000B121E"/>
    <w:rsid w:val="000B6265"/>
    <w:rsid w:val="000C60F5"/>
    <w:rsid w:val="000C7A70"/>
    <w:rsid w:val="000D30C7"/>
    <w:rsid w:val="000E1887"/>
    <w:rsid w:val="000F022C"/>
    <w:rsid w:val="000F4BF6"/>
    <w:rsid w:val="001007F3"/>
    <w:rsid w:val="00100C0A"/>
    <w:rsid w:val="00114E13"/>
    <w:rsid w:val="00117537"/>
    <w:rsid w:val="00126019"/>
    <w:rsid w:val="00144505"/>
    <w:rsid w:val="00150E44"/>
    <w:rsid w:val="00161638"/>
    <w:rsid w:val="00162741"/>
    <w:rsid w:val="001665D9"/>
    <w:rsid w:val="00175321"/>
    <w:rsid w:val="00182B3B"/>
    <w:rsid w:val="00185184"/>
    <w:rsid w:val="001910A8"/>
    <w:rsid w:val="001955C8"/>
    <w:rsid w:val="001A19FA"/>
    <w:rsid w:val="001A5017"/>
    <w:rsid w:val="001A5093"/>
    <w:rsid w:val="001B011E"/>
    <w:rsid w:val="001D6184"/>
    <w:rsid w:val="001D64B7"/>
    <w:rsid w:val="001E2EF4"/>
    <w:rsid w:val="001E7869"/>
    <w:rsid w:val="001F194E"/>
    <w:rsid w:val="001F52B2"/>
    <w:rsid w:val="002103D6"/>
    <w:rsid w:val="002107E4"/>
    <w:rsid w:val="0021110E"/>
    <w:rsid w:val="0023263B"/>
    <w:rsid w:val="00235BDE"/>
    <w:rsid w:val="00256EBF"/>
    <w:rsid w:val="002606B1"/>
    <w:rsid w:val="002661C6"/>
    <w:rsid w:val="0027011B"/>
    <w:rsid w:val="00272037"/>
    <w:rsid w:val="00272411"/>
    <w:rsid w:val="002729EA"/>
    <w:rsid w:val="002822E8"/>
    <w:rsid w:val="00287C9D"/>
    <w:rsid w:val="00290B58"/>
    <w:rsid w:val="002A1433"/>
    <w:rsid w:val="002A15FA"/>
    <w:rsid w:val="002A4730"/>
    <w:rsid w:val="002A5A7C"/>
    <w:rsid w:val="002A7A6E"/>
    <w:rsid w:val="002B3D5B"/>
    <w:rsid w:val="002B7B49"/>
    <w:rsid w:val="002C45EA"/>
    <w:rsid w:val="002E065B"/>
    <w:rsid w:val="002F0DAD"/>
    <w:rsid w:val="002F6C4C"/>
    <w:rsid w:val="003069F0"/>
    <w:rsid w:val="003102A1"/>
    <w:rsid w:val="003360E4"/>
    <w:rsid w:val="00347FEB"/>
    <w:rsid w:val="00350157"/>
    <w:rsid w:val="00353545"/>
    <w:rsid w:val="00356B5D"/>
    <w:rsid w:val="003736D8"/>
    <w:rsid w:val="00395F98"/>
    <w:rsid w:val="003A1569"/>
    <w:rsid w:val="003A2945"/>
    <w:rsid w:val="003A3ABB"/>
    <w:rsid w:val="003B06FA"/>
    <w:rsid w:val="003C043F"/>
    <w:rsid w:val="003C0906"/>
    <w:rsid w:val="003C20F7"/>
    <w:rsid w:val="003E27E3"/>
    <w:rsid w:val="003E3539"/>
    <w:rsid w:val="003F6413"/>
    <w:rsid w:val="00413945"/>
    <w:rsid w:val="004261E4"/>
    <w:rsid w:val="00452CA4"/>
    <w:rsid w:val="00457A22"/>
    <w:rsid w:val="00462464"/>
    <w:rsid w:val="004719B5"/>
    <w:rsid w:val="00484A70"/>
    <w:rsid w:val="004904C3"/>
    <w:rsid w:val="00494782"/>
    <w:rsid w:val="00495C46"/>
    <w:rsid w:val="004A0FE4"/>
    <w:rsid w:val="004A45A6"/>
    <w:rsid w:val="004D45B6"/>
    <w:rsid w:val="004D799C"/>
    <w:rsid w:val="004E62CF"/>
    <w:rsid w:val="004E7A6B"/>
    <w:rsid w:val="00501657"/>
    <w:rsid w:val="00503B24"/>
    <w:rsid w:val="00505AAE"/>
    <w:rsid w:val="00507039"/>
    <w:rsid w:val="00511A5F"/>
    <w:rsid w:val="005217E2"/>
    <w:rsid w:val="00522E66"/>
    <w:rsid w:val="005504B6"/>
    <w:rsid w:val="00570127"/>
    <w:rsid w:val="00571182"/>
    <w:rsid w:val="00585870"/>
    <w:rsid w:val="005A0A35"/>
    <w:rsid w:val="005B42E3"/>
    <w:rsid w:val="005B43FB"/>
    <w:rsid w:val="005C2186"/>
    <w:rsid w:val="005C757E"/>
    <w:rsid w:val="005D1BFC"/>
    <w:rsid w:val="005E76AB"/>
    <w:rsid w:val="00601BD3"/>
    <w:rsid w:val="00605124"/>
    <w:rsid w:val="006114D7"/>
    <w:rsid w:val="00617690"/>
    <w:rsid w:val="00622C66"/>
    <w:rsid w:val="0062435D"/>
    <w:rsid w:val="00631A76"/>
    <w:rsid w:val="0063582C"/>
    <w:rsid w:val="006449DD"/>
    <w:rsid w:val="0064561C"/>
    <w:rsid w:val="00654DC0"/>
    <w:rsid w:val="006571CE"/>
    <w:rsid w:val="006732F6"/>
    <w:rsid w:val="00675230"/>
    <w:rsid w:val="006819B6"/>
    <w:rsid w:val="006856A9"/>
    <w:rsid w:val="006B0BDA"/>
    <w:rsid w:val="006C1033"/>
    <w:rsid w:val="006C37D2"/>
    <w:rsid w:val="006C7309"/>
    <w:rsid w:val="006F7580"/>
    <w:rsid w:val="00700BDB"/>
    <w:rsid w:val="00707AC8"/>
    <w:rsid w:val="00710904"/>
    <w:rsid w:val="0071338B"/>
    <w:rsid w:val="0072798D"/>
    <w:rsid w:val="0073090A"/>
    <w:rsid w:val="00731CA2"/>
    <w:rsid w:val="00740FF6"/>
    <w:rsid w:val="0074774A"/>
    <w:rsid w:val="00765EFA"/>
    <w:rsid w:val="007722A2"/>
    <w:rsid w:val="0077769A"/>
    <w:rsid w:val="00780490"/>
    <w:rsid w:val="007836CC"/>
    <w:rsid w:val="00783F8B"/>
    <w:rsid w:val="00795B11"/>
    <w:rsid w:val="00796BAD"/>
    <w:rsid w:val="007A0DF6"/>
    <w:rsid w:val="007B0248"/>
    <w:rsid w:val="007C7643"/>
    <w:rsid w:val="007D4FD5"/>
    <w:rsid w:val="007E5DB9"/>
    <w:rsid w:val="008019C8"/>
    <w:rsid w:val="00803D51"/>
    <w:rsid w:val="00805864"/>
    <w:rsid w:val="0080768D"/>
    <w:rsid w:val="00807788"/>
    <w:rsid w:val="0083348C"/>
    <w:rsid w:val="008367E9"/>
    <w:rsid w:val="00842714"/>
    <w:rsid w:val="0084346D"/>
    <w:rsid w:val="0084602C"/>
    <w:rsid w:val="008506A5"/>
    <w:rsid w:val="00853B19"/>
    <w:rsid w:val="00860ED7"/>
    <w:rsid w:val="00861542"/>
    <w:rsid w:val="00865584"/>
    <w:rsid w:val="008721E5"/>
    <w:rsid w:val="00872425"/>
    <w:rsid w:val="00880DA7"/>
    <w:rsid w:val="00881A95"/>
    <w:rsid w:val="008837D2"/>
    <w:rsid w:val="00892EE0"/>
    <w:rsid w:val="00897BB0"/>
    <w:rsid w:val="008A15B5"/>
    <w:rsid w:val="008A1FA2"/>
    <w:rsid w:val="008A2C1E"/>
    <w:rsid w:val="008A3EC4"/>
    <w:rsid w:val="008A4429"/>
    <w:rsid w:val="008A4C43"/>
    <w:rsid w:val="008B298D"/>
    <w:rsid w:val="008B40E0"/>
    <w:rsid w:val="008C14F9"/>
    <w:rsid w:val="008C7086"/>
    <w:rsid w:val="008D499E"/>
    <w:rsid w:val="008E2B1B"/>
    <w:rsid w:val="008F0519"/>
    <w:rsid w:val="008F722F"/>
    <w:rsid w:val="00907E61"/>
    <w:rsid w:val="00916C55"/>
    <w:rsid w:val="00922AD1"/>
    <w:rsid w:val="009264BF"/>
    <w:rsid w:val="00956528"/>
    <w:rsid w:val="00977924"/>
    <w:rsid w:val="009929C8"/>
    <w:rsid w:val="009A4C00"/>
    <w:rsid w:val="009B4210"/>
    <w:rsid w:val="009C115A"/>
    <w:rsid w:val="009C2127"/>
    <w:rsid w:val="009E7FFA"/>
    <w:rsid w:val="00A06F31"/>
    <w:rsid w:val="00A07DCF"/>
    <w:rsid w:val="00A40EF2"/>
    <w:rsid w:val="00A54A1E"/>
    <w:rsid w:val="00A63F03"/>
    <w:rsid w:val="00A76ADC"/>
    <w:rsid w:val="00A84B86"/>
    <w:rsid w:val="00A93417"/>
    <w:rsid w:val="00A97BF1"/>
    <w:rsid w:val="00AA17DB"/>
    <w:rsid w:val="00AA5013"/>
    <w:rsid w:val="00AC2C20"/>
    <w:rsid w:val="00AC3507"/>
    <w:rsid w:val="00AE083B"/>
    <w:rsid w:val="00AE1422"/>
    <w:rsid w:val="00AE7101"/>
    <w:rsid w:val="00AF3B20"/>
    <w:rsid w:val="00B02E98"/>
    <w:rsid w:val="00B122E5"/>
    <w:rsid w:val="00B16B0A"/>
    <w:rsid w:val="00B25E64"/>
    <w:rsid w:val="00B26585"/>
    <w:rsid w:val="00B310C1"/>
    <w:rsid w:val="00B433AE"/>
    <w:rsid w:val="00B53D5C"/>
    <w:rsid w:val="00B6091A"/>
    <w:rsid w:val="00B639AE"/>
    <w:rsid w:val="00B8689C"/>
    <w:rsid w:val="00B935C3"/>
    <w:rsid w:val="00B9391F"/>
    <w:rsid w:val="00BA0C9C"/>
    <w:rsid w:val="00BA1F94"/>
    <w:rsid w:val="00BB121B"/>
    <w:rsid w:val="00BC0F84"/>
    <w:rsid w:val="00BD01D8"/>
    <w:rsid w:val="00BD520F"/>
    <w:rsid w:val="00BE6D23"/>
    <w:rsid w:val="00BE7A30"/>
    <w:rsid w:val="00BF5E42"/>
    <w:rsid w:val="00C04510"/>
    <w:rsid w:val="00C220D8"/>
    <w:rsid w:val="00C35138"/>
    <w:rsid w:val="00C4684B"/>
    <w:rsid w:val="00C52B51"/>
    <w:rsid w:val="00C53718"/>
    <w:rsid w:val="00C56F4C"/>
    <w:rsid w:val="00C611DC"/>
    <w:rsid w:val="00C75BCE"/>
    <w:rsid w:val="00C82E64"/>
    <w:rsid w:val="00C91964"/>
    <w:rsid w:val="00C922C6"/>
    <w:rsid w:val="00CA5A07"/>
    <w:rsid w:val="00CA7EA3"/>
    <w:rsid w:val="00CB3734"/>
    <w:rsid w:val="00CB639D"/>
    <w:rsid w:val="00CC5047"/>
    <w:rsid w:val="00CD47E0"/>
    <w:rsid w:val="00CE00AE"/>
    <w:rsid w:val="00CE3200"/>
    <w:rsid w:val="00CE6829"/>
    <w:rsid w:val="00D059B1"/>
    <w:rsid w:val="00D07466"/>
    <w:rsid w:val="00D17087"/>
    <w:rsid w:val="00D26E1F"/>
    <w:rsid w:val="00D306A8"/>
    <w:rsid w:val="00D32691"/>
    <w:rsid w:val="00D33B76"/>
    <w:rsid w:val="00D4127E"/>
    <w:rsid w:val="00D45F8C"/>
    <w:rsid w:val="00D46DC4"/>
    <w:rsid w:val="00D65B65"/>
    <w:rsid w:val="00D66A77"/>
    <w:rsid w:val="00D670DC"/>
    <w:rsid w:val="00D75A8A"/>
    <w:rsid w:val="00D76C29"/>
    <w:rsid w:val="00D80539"/>
    <w:rsid w:val="00D823E8"/>
    <w:rsid w:val="00D82944"/>
    <w:rsid w:val="00D836B6"/>
    <w:rsid w:val="00D860F4"/>
    <w:rsid w:val="00D872A6"/>
    <w:rsid w:val="00DA059E"/>
    <w:rsid w:val="00DA740A"/>
    <w:rsid w:val="00DB216B"/>
    <w:rsid w:val="00DB4E1C"/>
    <w:rsid w:val="00DC06B8"/>
    <w:rsid w:val="00DC7320"/>
    <w:rsid w:val="00DC7A3E"/>
    <w:rsid w:val="00DC7F65"/>
    <w:rsid w:val="00DD23BC"/>
    <w:rsid w:val="00DE5A09"/>
    <w:rsid w:val="00DE7FB4"/>
    <w:rsid w:val="00DF75C4"/>
    <w:rsid w:val="00E001AA"/>
    <w:rsid w:val="00E10AA7"/>
    <w:rsid w:val="00E14D4E"/>
    <w:rsid w:val="00E177FB"/>
    <w:rsid w:val="00E22F3B"/>
    <w:rsid w:val="00E31047"/>
    <w:rsid w:val="00E32EE6"/>
    <w:rsid w:val="00E3441A"/>
    <w:rsid w:val="00E349EB"/>
    <w:rsid w:val="00E5180B"/>
    <w:rsid w:val="00E54952"/>
    <w:rsid w:val="00E63745"/>
    <w:rsid w:val="00E6634F"/>
    <w:rsid w:val="00E72314"/>
    <w:rsid w:val="00E8369D"/>
    <w:rsid w:val="00E8761A"/>
    <w:rsid w:val="00EA2F2A"/>
    <w:rsid w:val="00EA4709"/>
    <w:rsid w:val="00EB79A5"/>
    <w:rsid w:val="00ED03D3"/>
    <w:rsid w:val="00EE742D"/>
    <w:rsid w:val="00EF7069"/>
    <w:rsid w:val="00F10695"/>
    <w:rsid w:val="00F109AE"/>
    <w:rsid w:val="00F35D2E"/>
    <w:rsid w:val="00F45704"/>
    <w:rsid w:val="00F54F61"/>
    <w:rsid w:val="00F64F4C"/>
    <w:rsid w:val="00F656B9"/>
    <w:rsid w:val="00F745BC"/>
    <w:rsid w:val="00F7529C"/>
    <w:rsid w:val="00F85936"/>
    <w:rsid w:val="00F8645E"/>
    <w:rsid w:val="00F8727A"/>
    <w:rsid w:val="00F8745C"/>
    <w:rsid w:val="00F906A8"/>
    <w:rsid w:val="00F92BAC"/>
    <w:rsid w:val="00FA1A32"/>
    <w:rsid w:val="00FA1D61"/>
    <w:rsid w:val="00FA39D4"/>
    <w:rsid w:val="00FA4AD8"/>
    <w:rsid w:val="00FC19DC"/>
    <w:rsid w:val="00FC727D"/>
    <w:rsid w:val="00FD630D"/>
    <w:rsid w:val="00FE0A8C"/>
    <w:rsid w:val="00FE1515"/>
    <w:rsid w:val="00FE405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DD2F6"/>
  <w15:docId w15:val="{A0AC44F0-E478-41B2-B42C-34D9E469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059E"/>
    <w:pPr>
      <w:suppressAutoHyphens/>
    </w:pPr>
    <w:rPr>
      <w:sz w:val="24"/>
      <w:szCs w:val="24"/>
      <w:lang w:eastAsia="ar-SA"/>
    </w:rPr>
  </w:style>
  <w:style w:type="paragraph" w:styleId="Heading1">
    <w:name w:val="heading 1"/>
    <w:basedOn w:val="Normal"/>
    <w:next w:val="Normal"/>
    <w:qFormat/>
    <w:pPr>
      <w:keepNext/>
      <w:numPr>
        <w:numId w:val="3"/>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3"/>
      </w:numPr>
      <w:outlineLvl w:val="1"/>
    </w:pPr>
    <w:rPr>
      <w:b/>
      <w:bCs/>
      <w:sz w:val="22"/>
    </w:rPr>
  </w:style>
  <w:style w:type="paragraph" w:styleId="Heading3">
    <w:name w:val="heading 3"/>
    <w:basedOn w:val="Normal"/>
    <w:next w:val="Normal"/>
    <w:qFormat/>
    <w:pPr>
      <w:keepNext/>
      <w:numPr>
        <w:ilvl w:val="2"/>
        <w:numId w:val="3"/>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customStyle="1" w:styleId="WW-Absatz-Standardschriftart">
    <w:name w:val="WW-Absatz-Standardschriftart"/>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DefaultParagraphFont">
    <w:name w:val="WW-Default Paragraph Font"/>
  </w:style>
  <w:style w:type="character" w:customStyle="1" w:styleId="FootnoteCharacters">
    <w:name w:val="Footnote Characters"/>
  </w:style>
  <w:style w:type="character" w:customStyle="1" w:styleId="EndnoteCharacters">
    <w:name w:val="Endnote Characters"/>
  </w:style>
  <w:style w:type="paragraph" w:styleId="BodyText">
    <w:name w:val="Body Text"/>
    <w:basedOn w:val="Normal"/>
    <w:link w:val="BodyTextChar"/>
    <w:pPr>
      <w:jc w:val="both"/>
    </w:pPr>
    <w:rPr>
      <w:szCs w:val="20"/>
    </w:rPr>
  </w:style>
  <w:style w:type="paragraph" w:customStyle="1" w:styleId="Heading">
    <w:name w:val="Heading"/>
    <w:basedOn w:val="Normal"/>
    <w:next w:val="BodyText"/>
    <w:pPr>
      <w:keepNext/>
      <w:spacing w:before="240" w:after="120"/>
    </w:pPr>
    <w:rPr>
      <w:rFonts w:ascii="Arial" w:eastAsia="Mincho" w:hAnsi="Arial" w:cs="Tahoma"/>
      <w:sz w:val="28"/>
      <w:szCs w:val="28"/>
    </w:rPr>
  </w:style>
  <w:style w:type="paragraph" w:styleId="List">
    <w:name w:val="List"/>
    <w:basedOn w:val="BodyText"/>
    <w:rPr>
      <w:rFonts w:cs="Tahoma"/>
    </w:rPr>
  </w:style>
  <w:style w:type="paragraph" w:styleId="Footer">
    <w:name w:val="footer"/>
    <w:basedOn w:val="Normal"/>
    <w:link w:val="FooterChar"/>
    <w:uiPriority w:val="99"/>
    <w:pPr>
      <w:tabs>
        <w:tab w:val="center" w:pos="4320"/>
        <w:tab w:val="right" w:pos="8640"/>
      </w:tabs>
      <w:jc w:val="both"/>
    </w:pPr>
    <w:rPr>
      <w:rFonts w:ascii="Palatino" w:hAnsi="Palatino"/>
      <w:sz w:val="20"/>
      <w:szCs w:val="20"/>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styleId="Caption">
    <w:name w:val="caption"/>
    <w:basedOn w:val="Normal"/>
    <w:qFormat/>
    <w:pPr>
      <w:suppressLineNumbers/>
      <w:spacing w:before="120" w:after="120"/>
    </w:pPr>
    <w:rPr>
      <w:rFonts w:cs="Tahoma"/>
      <w:i/>
      <w:iCs/>
      <w:sz w:val="20"/>
      <w:szCs w:val="20"/>
    </w:rPr>
  </w:style>
  <w:style w:type="paragraph" w:customStyle="1" w:styleId="Framecontents">
    <w:name w:val="Frame contents"/>
    <w:basedOn w:val="BodyText"/>
  </w:style>
  <w:style w:type="paragraph" w:customStyle="1" w:styleId="Index">
    <w:name w:val="Index"/>
    <w:basedOn w:val="Normal"/>
    <w:pPr>
      <w:suppressLineNumbers/>
    </w:pPr>
    <w:rPr>
      <w:rFonts w:cs="Tahoma"/>
    </w:rPr>
  </w:style>
  <w:style w:type="paragraph" w:customStyle="1" w:styleId="PreformattedText">
    <w:name w:val="Preformatted Text"/>
    <w:basedOn w:val="Normal"/>
    <w:rPr>
      <w:rFonts w:ascii="Courier New" w:eastAsia="Courier New" w:hAnsi="Courier New" w:cs="Courier New"/>
      <w:sz w:val="20"/>
      <w:szCs w:val="20"/>
    </w:rPr>
  </w:style>
  <w:style w:type="paragraph" w:customStyle="1" w:styleId="WW-ListBullet">
    <w:name w:val="WW-List Bullet"/>
    <w:basedOn w:val="Normal"/>
    <w:pPr>
      <w:tabs>
        <w:tab w:val="left" w:pos="360"/>
      </w:tabs>
      <w:ind w:left="360"/>
    </w:pPr>
    <w:rPr>
      <w:rFonts w:ascii="Arial" w:hAnsi="Arial"/>
      <w:szCs w:val="20"/>
    </w:rPr>
  </w:style>
  <w:style w:type="paragraph" w:customStyle="1" w:styleId="LabHeadings">
    <w:name w:val="Lab Headings"/>
    <w:basedOn w:val="Heading1"/>
    <w:pPr>
      <w:keepNext w:val="0"/>
      <w:pageBreakBefore/>
      <w:numPr>
        <w:numId w:val="0"/>
      </w:numPr>
      <w:spacing w:after="240"/>
      <w:ind w:right="-72"/>
      <w:outlineLvl w:val="9"/>
    </w:pPr>
    <w:rPr>
      <w:rFonts w:ascii="Times New Roman" w:hAnsi="Times New Roman" w:cs="Times New Roman"/>
      <w:bCs w:val="0"/>
      <w:szCs w:val="20"/>
    </w:rPr>
  </w:style>
  <w:style w:type="paragraph" w:customStyle="1" w:styleId="code">
    <w:name w:val="code"/>
    <w:basedOn w:val="Normal"/>
    <w:rPr>
      <w:rFonts w:ascii="Courier New" w:hAnsi="Courier New"/>
      <w:color w:val="000000"/>
      <w:szCs w:val="20"/>
    </w:rPr>
  </w:style>
  <w:style w:type="paragraph" w:customStyle="1" w:styleId="WW-BodyText2">
    <w:name w:val="WW-Body Text 2"/>
    <w:basedOn w:val="Normal"/>
    <w:rPr>
      <w:sz w:val="22"/>
    </w:rPr>
  </w:style>
  <w:style w:type="character" w:customStyle="1" w:styleId="BodyTextChar">
    <w:name w:val="Body Text Char"/>
    <w:link w:val="BodyText"/>
    <w:rsid w:val="009264BF"/>
    <w:rPr>
      <w:sz w:val="24"/>
      <w:lang w:eastAsia="ar-SA"/>
    </w:rPr>
  </w:style>
  <w:style w:type="paragraph" w:styleId="ListParagraph">
    <w:name w:val="List Paragraph"/>
    <w:basedOn w:val="Normal"/>
    <w:uiPriority w:val="34"/>
    <w:qFormat/>
    <w:rsid w:val="00006C0F"/>
    <w:pPr>
      <w:ind w:left="720"/>
      <w:contextualSpacing/>
    </w:pPr>
  </w:style>
  <w:style w:type="paragraph" w:styleId="Header">
    <w:name w:val="header"/>
    <w:basedOn w:val="Normal"/>
    <w:link w:val="HeaderChar"/>
    <w:rsid w:val="00922AD1"/>
    <w:pPr>
      <w:tabs>
        <w:tab w:val="center" w:pos="4513"/>
        <w:tab w:val="right" w:pos="9026"/>
      </w:tabs>
    </w:pPr>
  </w:style>
  <w:style w:type="character" w:customStyle="1" w:styleId="HeaderChar">
    <w:name w:val="Header Char"/>
    <w:basedOn w:val="DefaultParagraphFont"/>
    <w:link w:val="Header"/>
    <w:rsid w:val="00922AD1"/>
    <w:rPr>
      <w:sz w:val="24"/>
      <w:szCs w:val="24"/>
      <w:lang w:eastAsia="ar-SA"/>
    </w:rPr>
  </w:style>
  <w:style w:type="character" w:customStyle="1" w:styleId="FooterChar">
    <w:name w:val="Footer Char"/>
    <w:basedOn w:val="DefaultParagraphFont"/>
    <w:link w:val="Footer"/>
    <w:uiPriority w:val="99"/>
    <w:rsid w:val="00922AD1"/>
    <w:rPr>
      <w:rFonts w:ascii="Palatino" w:hAnsi="Palatino"/>
      <w:lang w:eastAsia="ar-SA"/>
    </w:rPr>
  </w:style>
  <w:style w:type="table" w:styleId="TableGrid">
    <w:name w:val="Table Grid"/>
    <w:basedOn w:val="TableNormal"/>
    <w:rsid w:val="004D4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97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4888">
      <w:bodyDiv w:val="1"/>
      <w:marLeft w:val="0"/>
      <w:marRight w:val="0"/>
      <w:marTop w:val="0"/>
      <w:marBottom w:val="0"/>
      <w:divBdr>
        <w:top w:val="none" w:sz="0" w:space="0" w:color="auto"/>
        <w:left w:val="none" w:sz="0" w:space="0" w:color="auto"/>
        <w:bottom w:val="none" w:sz="0" w:space="0" w:color="auto"/>
        <w:right w:val="none" w:sz="0" w:space="0" w:color="auto"/>
      </w:divBdr>
    </w:div>
    <w:div w:id="163967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75B27-07F1-4199-AAF2-F0E83B40F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ICT159 Assignment</vt:lpstr>
    </vt:vector>
  </TitlesOfParts>
  <Company>Murdoch University</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ICT159 Assignment</dc:title>
  <dc:creator>Shri Rai</dc:creator>
  <cp:lastModifiedBy>James Carppe</cp:lastModifiedBy>
  <cp:revision>10</cp:revision>
  <cp:lastPrinted>2112-12-31T16:00:00Z</cp:lastPrinted>
  <dcterms:created xsi:type="dcterms:W3CDTF">2024-03-06T06:36:00Z</dcterms:created>
  <dcterms:modified xsi:type="dcterms:W3CDTF">2024-03-06T11:40:00Z</dcterms:modified>
</cp:coreProperties>
</file>